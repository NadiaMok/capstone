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64"/>
        <w:gridCol w:w="6996"/>
      </w:tblGrid>
      <w:tr w:rsidR="001C441F" w:rsidRPr="00730933" w14:paraId="6BB6147B" w14:textId="77777777" w:rsidTr="00E82755">
        <w:trPr>
          <w:trHeight w:val="727"/>
        </w:trPr>
        <w:tc>
          <w:tcPr>
            <w:tcW w:w="10060" w:type="dxa"/>
            <w:gridSpan w:val="2"/>
            <w:tcBorders>
              <w:bottom w:val="single" w:sz="4" w:space="0" w:color="auto"/>
            </w:tcBorders>
            <w:shd w:val="clear" w:color="auto" w:fill="A6A6A6"/>
          </w:tcPr>
          <w:p w14:paraId="6B77BDB7" w14:textId="77777777" w:rsidR="001C441F" w:rsidRPr="00156198" w:rsidRDefault="00C55C73" w:rsidP="007037C6">
            <w:pPr>
              <w:pStyle w:val="StyleHeadingTitleSmallcaps"/>
            </w:pPr>
            <w:r w:rsidRPr="00156198">
              <w:t>Project</w:t>
            </w:r>
            <w:r w:rsidR="000E62B7" w:rsidRPr="00156198">
              <w:t xml:space="preserve"> </w:t>
            </w:r>
            <w:r w:rsidRPr="00156198">
              <w:t>Closure</w:t>
            </w:r>
            <w:r w:rsidR="000E62B7" w:rsidRPr="00156198">
              <w:t xml:space="preserve"> </w:t>
            </w:r>
            <w:r w:rsidRPr="00156198">
              <w:t>Report</w:t>
            </w:r>
          </w:p>
        </w:tc>
      </w:tr>
      <w:tr w:rsidR="000E62B7" w:rsidRPr="00730933" w14:paraId="09FB07FA" w14:textId="77777777" w:rsidTr="00E82755">
        <w:trPr>
          <w:trHeight w:val="503"/>
        </w:trPr>
        <w:tc>
          <w:tcPr>
            <w:tcW w:w="10060" w:type="dxa"/>
            <w:gridSpan w:val="2"/>
            <w:shd w:val="clear" w:color="auto" w:fill="B3B3B3"/>
          </w:tcPr>
          <w:p w14:paraId="433CAE64" w14:textId="77777777" w:rsidR="000E62B7" w:rsidRPr="00C55C73" w:rsidRDefault="000E62B7" w:rsidP="00E361D8">
            <w:r w:rsidRPr="00A96E07">
              <w:rPr>
                <w:rStyle w:val="StyleBold"/>
              </w:rPr>
              <w:t>Purpose</w:t>
            </w:r>
            <w:r w:rsidRPr="000E62B7">
              <w:t>:</w:t>
            </w:r>
            <w:r>
              <w:t xml:space="preserve">  </w:t>
            </w:r>
            <w:r w:rsidR="00C55C73" w:rsidRPr="00A96E07">
              <w:t>This report should be completed at the end of a projec</w:t>
            </w:r>
            <w:r w:rsidR="001D0A2D">
              <w:t>t.</w:t>
            </w:r>
          </w:p>
        </w:tc>
      </w:tr>
      <w:tr w:rsidR="005A357E" w:rsidRPr="00730933" w14:paraId="7C558528" w14:textId="77777777" w:rsidTr="00E82755">
        <w:trPr>
          <w:trHeight w:val="432"/>
        </w:trPr>
        <w:tc>
          <w:tcPr>
            <w:tcW w:w="3064" w:type="dxa"/>
            <w:shd w:val="clear" w:color="auto" w:fill="E0E0E0"/>
          </w:tcPr>
          <w:p w14:paraId="7E6DA688" w14:textId="77777777" w:rsidR="005A357E" w:rsidRPr="00A96E07" w:rsidRDefault="005A357E" w:rsidP="007037C6">
            <w:pPr>
              <w:rPr>
                <w:rStyle w:val="StyleBold"/>
              </w:rPr>
            </w:pPr>
            <w:r w:rsidRPr="00A96E07">
              <w:rPr>
                <w:rStyle w:val="StyleBold"/>
              </w:rPr>
              <w:t>Project Name</w:t>
            </w:r>
          </w:p>
        </w:tc>
        <w:tc>
          <w:tcPr>
            <w:tcW w:w="6996" w:type="dxa"/>
          </w:tcPr>
          <w:p w14:paraId="4F9AAFC2" w14:textId="210ED7ED" w:rsidR="005A357E" w:rsidRPr="00156198" w:rsidRDefault="00C266DE" w:rsidP="007037C6">
            <w:r>
              <w:t>TopFit Fitness Application</w:t>
            </w:r>
          </w:p>
        </w:tc>
      </w:tr>
      <w:tr w:rsidR="003A4ACB" w:rsidRPr="00730933" w14:paraId="4C537013" w14:textId="77777777" w:rsidTr="00E82755">
        <w:trPr>
          <w:trHeight w:val="432"/>
        </w:trPr>
        <w:tc>
          <w:tcPr>
            <w:tcW w:w="3064" w:type="dxa"/>
            <w:shd w:val="clear" w:color="auto" w:fill="E0E0E0"/>
          </w:tcPr>
          <w:p w14:paraId="77E24E02" w14:textId="77777777" w:rsidR="003A4ACB" w:rsidRPr="00A96E07" w:rsidRDefault="003A4ACB" w:rsidP="001D0A2D">
            <w:pPr>
              <w:rPr>
                <w:rStyle w:val="StyleBold"/>
              </w:rPr>
            </w:pPr>
            <w:r w:rsidRPr="00A96E07">
              <w:rPr>
                <w:rStyle w:val="StyleBold"/>
              </w:rPr>
              <w:t xml:space="preserve">Project </w:t>
            </w:r>
            <w:r w:rsidR="001D0A2D">
              <w:rPr>
                <w:rStyle w:val="StyleBold"/>
              </w:rPr>
              <w:t>Team</w:t>
            </w:r>
          </w:p>
        </w:tc>
        <w:tc>
          <w:tcPr>
            <w:tcW w:w="6996" w:type="dxa"/>
          </w:tcPr>
          <w:p w14:paraId="3FD793F2" w14:textId="55F1B032" w:rsidR="003A4ACB" w:rsidRPr="00156198" w:rsidRDefault="00C266DE" w:rsidP="007037C6">
            <w:r>
              <w:t>T27</w:t>
            </w:r>
          </w:p>
        </w:tc>
      </w:tr>
      <w:tr w:rsidR="00A00310" w:rsidRPr="00730933" w14:paraId="7C522367" w14:textId="77777777" w:rsidTr="00E82755">
        <w:trPr>
          <w:trHeight w:val="432"/>
        </w:trPr>
        <w:tc>
          <w:tcPr>
            <w:tcW w:w="3064" w:type="dxa"/>
            <w:shd w:val="clear" w:color="auto" w:fill="E0E0E0"/>
          </w:tcPr>
          <w:p w14:paraId="37FF557B" w14:textId="77777777" w:rsidR="00A00310" w:rsidRPr="00A96E07" w:rsidRDefault="00847B68" w:rsidP="00847B68">
            <w:pPr>
              <w:rPr>
                <w:rStyle w:val="StyleBold"/>
              </w:rPr>
            </w:pPr>
            <w:r>
              <w:rPr>
                <w:rStyle w:val="StyleBold"/>
              </w:rPr>
              <w:t>Company Name</w:t>
            </w:r>
          </w:p>
        </w:tc>
        <w:tc>
          <w:tcPr>
            <w:tcW w:w="6996" w:type="dxa"/>
          </w:tcPr>
          <w:p w14:paraId="597F1B96" w14:textId="22F80E6A" w:rsidR="00A00310" w:rsidRPr="00156198" w:rsidRDefault="00C266DE" w:rsidP="007037C6">
            <w:r w:rsidRPr="00C266DE">
              <w:t>N/A</w:t>
            </w:r>
          </w:p>
        </w:tc>
      </w:tr>
      <w:tr w:rsidR="003A4ACB" w:rsidRPr="00730933" w14:paraId="0DC08469" w14:textId="77777777" w:rsidTr="00E82755">
        <w:trPr>
          <w:trHeight w:val="432"/>
        </w:trPr>
        <w:tc>
          <w:tcPr>
            <w:tcW w:w="3064" w:type="dxa"/>
            <w:shd w:val="clear" w:color="auto" w:fill="E0E0E0"/>
          </w:tcPr>
          <w:p w14:paraId="7625256B" w14:textId="77777777" w:rsidR="003A4ACB" w:rsidRPr="00A96E07" w:rsidRDefault="003A4ACB" w:rsidP="00847B68">
            <w:pPr>
              <w:rPr>
                <w:rStyle w:val="StyleBold"/>
              </w:rPr>
            </w:pPr>
            <w:r w:rsidRPr="00A96E07">
              <w:rPr>
                <w:rStyle w:val="StyleBold"/>
              </w:rPr>
              <w:t>C</w:t>
            </w:r>
            <w:r w:rsidR="00847B68">
              <w:rPr>
                <w:rStyle w:val="StyleBold"/>
              </w:rPr>
              <w:t>ompany Contact</w:t>
            </w:r>
          </w:p>
        </w:tc>
        <w:tc>
          <w:tcPr>
            <w:tcW w:w="6996" w:type="dxa"/>
          </w:tcPr>
          <w:p w14:paraId="0A197595" w14:textId="2E1FB2A4" w:rsidR="003A4ACB" w:rsidRPr="00156198" w:rsidRDefault="00C266DE" w:rsidP="007037C6">
            <w:r>
              <w:t>Nadezhda Mokhireva – nadezhda.mokhireva@georgebrown.ca</w:t>
            </w:r>
          </w:p>
        </w:tc>
      </w:tr>
      <w:tr w:rsidR="003A4ACB" w:rsidRPr="00730933" w14:paraId="28B87346" w14:textId="77777777" w:rsidTr="00E82755">
        <w:trPr>
          <w:trHeight w:val="432"/>
        </w:trPr>
        <w:tc>
          <w:tcPr>
            <w:tcW w:w="3064" w:type="dxa"/>
            <w:shd w:val="clear" w:color="auto" w:fill="E0E0E0"/>
          </w:tcPr>
          <w:p w14:paraId="2DA47B39" w14:textId="77777777" w:rsidR="003A4ACB" w:rsidRPr="00A96E07" w:rsidRDefault="003A4ACB" w:rsidP="007037C6">
            <w:pPr>
              <w:rPr>
                <w:rStyle w:val="StyleBold"/>
              </w:rPr>
            </w:pPr>
            <w:r w:rsidRPr="00A96E07">
              <w:rPr>
                <w:rStyle w:val="StyleBold"/>
              </w:rPr>
              <w:t>Project Actual Start Date</w:t>
            </w:r>
          </w:p>
        </w:tc>
        <w:tc>
          <w:tcPr>
            <w:tcW w:w="6996" w:type="dxa"/>
          </w:tcPr>
          <w:p w14:paraId="1A1813B3" w14:textId="595B8CB2" w:rsidR="003A4ACB" w:rsidRPr="00156198" w:rsidRDefault="00C266DE" w:rsidP="007037C6">
            <w:r>
              <w:t>2019-09-23</w:t>
            </w:r>
            <w:r w:rsidR="003A4ACB" w:rsidRPr="00156198">
              <w:t xml:space="preserve">  </w:t>
            </w:r>
          </w:p>
        </w:tc>
      </w:tr>
      <w:tr w:rsidR="003A4ACB" w:rsidRPr="00730933" w14:paraId="029B46BD" w14:textId="77777777" w:rsidTr="00E82755">
        <w:trPr>
          <w:trHeight w:val="432"/>
        </w:trPr>
        <w:tc>
          <w:tcPr>
            <w:tcW w:w="3064" w:type="dxa"/>
            <w:shd w:val="clear" w:color="auto" w:fill="E0E0E0"/>
          </w:tcPr>
          <w:p w14:paraId="472B1594" w14:textId="77777777" w:rsidR="003A4ACB" w:rsidRPr="00A96E07" w:rsidRDefault="003A4ACB" w:rsidP="007037C6">
            <w:pPr>
              <w:rPr>
                <w:rStyle w:val="StyleBold"/>
              </w:rPr>
            </w:pPr>
            <w:r w:rsidRPr="00A96E07">
              <w:rPr>
                <w:rStyle w:val="StyleBold"/>
              </w:rPr>
              <w:t>Project Actual End Date</w:t>
            </w:r>
          </w:p>
        </w:tc>
        <w:tc>
          <w:tcPr>
            <w:tcW w:w="6996" w:type="dxa"/>
          </w:tcPr>
          <w:p w14:paraId="5AE79DBD" w14:textId="2947AD76" w:rsidR="003A4ACB" w:rsidRPr="00156198" w:rsidRDefault="00C266DE" w:rsidP="007037C6">
            <w:r>
              <w:t>2019-03-3</w:t>
            </w:r>
            <w:r w:rsidR="00E35AA6">
              <w:t>0</w:t>
            </w:r>
            <w:r w:rsidR="003A4ACB" w:rsidRPr="00156198">
              <w:t xml:space="preserve">  </w:t>
            </w:r>
          </w:p>
        </w:tc>
      </w:tr>
      <w:tr w:rsidR="003A4ACB" w:rsidRPr="00730933" w14:paraId="34116CBE" w14:textId="77777777" w:rsidTr="00E82755">
        <w:trPr>
          <w:trHeight w:val="432"/>
        </w:trPr>
        <w:tc>
          <w:tcPr>
            <w:tcW w:w="3064" w:type="dxa"/>
            <w:shd w:val="clear" w:color="auto" w:fill="E0E0E0"/>
          </w:tcPr>
          <w:p w14:paraId="19F5636E" w14:textId="77777777" w:rsidR="003A4ACB" w:rsidRPr="00A96E07" w:rsidRDefault="003A4ACB" w:rsidP="007037C6">
            <w:pPr>
              <w:rPr>
                <w:rStyle w:val="StyleBold"/>
              </w:rPr>
            </w:pPr>
            <w:r w:rsidRPr="00A96E07">
              <w:rPr>
                <w:rStyle w:val="StyleBold"/>
              </w:rPr>
              <w:t>Reason for Project Closure</w:t>
            </w:r>
          </w:p>
        </w:tc>
        <w:tc>
          <w:tcPr>
            <w:tcW w:w="6996" w:type="dxa"/>
          </w:tcPr>
          <w:p w14:paraId="75F4313A" w14:textId="54EF38BF" w:rsidR="003A4ACB" w:rsidRPr="00156198" w:rsidRDefault="00847B68" w:rsidP="007037C6">
            <w:r>
              <w:t>End of academic term</w:t>
            </w:r>
            <w:r w:rsidR="00C266DE">
              <w:t>, completion of the project</w:t>
            </w:r>
          </w:p>
        </w:tc>
      </w:tr>
      <w:tr w:rsidR="003A4ACB" w:rsidRPr="00730933" w14:paraId="4B627D69" w14:textId="77777777" w:rsidTr="00E82755">
        <w:trPr>
          <w:trHeight w:val="432"/>
        </w:trPr>
        <w:tc>
          <w:tcPr>
            <w:tcW w:w="3064" w:type="dxa"/>
            <w:shd w:val="clear" w:color="auto" w:fill="E0E0E0"/>
          </w:tcPr>
          <w:p w14:paraId="1B857371" w14:textId="77777777" w:rsidR="003A4ACB" w:rsidRPr="00A96E07" w:rsidRDefault="003A4ACB" w:rsidP="007037C6">
            <w:pPr>
              <w:rPr>
                <w:rStyle w:val="StyleBold"/>
              </w:rPr>
            </w:pPr>
            <w:r w:rsidRPr="00A96E07">
              <w:rPr>
                <w:rStyle w:val="StyleBold"/>
              </w:rPr>
              <w:t>Client Acceptance Date</w:t>
            </w:r>
          </w:p>
        </w:tc>
        <w:tc>
          <w:tcPr>
            <w:tcW w:w="6996" w:type="dxa"/>
          </w:tcPr>
          <w:p w14:paraId="69AA754A" w14:textId="062DEFFE" w:rsidR="003A4ACB" w:rsidRPr="00156198" w:rsidRDefault="00C266DE" w:rsidP="007037C6">
            <w:r>
              <w:t>N/A</w:t>
            </w:r>
            <w:r w:rsidR="003A4ACB" w:rsidRPr="00156198">
              <w:t xml:space="preserve">  </w:t>
            </w:r>
          </w:p>
        </w:tc>
      </w:tr>
      <w:tr w:rsidR="003A4ACB" w:rsidRPr="00730933" w14:paraId="2528F896" w14:textId="77777777" w:rsidTr="00E82755">
        <w:trPr>
          <w:trHeight w:val="432"/>
        </w:trPr>
        <w:tc>
          <w:tcPr>
            <w:tcW w:w="3064" w:type="dxa"/>
            <w:tcBorders>
              <w:bottom w:val="single" w:sz="4" w:space="0" w:color="auto"/>
            </w:tcBorders>
            <w:shd w:val="clear" w:color="auto" w:fill="E0E0E0"/>
          </w:tcPr>
          <w:p w14:paraId="1C7203B5" w14:textId="77777777" w:rsidR="003A4ACB" w:rsidRPr="00A96E07" w:rsidRDefault="003A4ACB" w:rsidP="007037C6">
            <w:pPr>
              <w:rPr>
                <w:rStyle w:val="StyleBold"/>
              </w:rPr>
            </w:pPr>
            <w:r w:rsidRPr="00A96E07">
              <w:rPr>
                <w:rStyle w:val="StyleBold"/>
              </w:rPr>
              <w:t>Project Description</w:t>
            </w:r>
          </w:p>
        </w:tc>
        <w:tc>
          <w:tcPr>
            <w:tcW w:w="6996" w:type="dxa"/>
            <w:tcBorders>
              <w:bottom w:val="single" w:sz="4" w:space="0" w:color="auto"/>
            </w:tcBorders>
          </w:tcPr>
          <w:p w14:paraId="06988B69" w14:textId="2CAE626A" w:rsidR="00607B0C" w:rsidRPr="00156198" w:rsidRDefault="00C266DE" w:rsidP="00C266DE">
            <w:r w:rsidRPr="00C266DE">
              <w:rPr>
                <w:i/>
                <w:iCs w:val="0"/>
              </w:rPr>
              <w:t>TopFit Fitness</w:t>
            </w:r>
            <w:r>
              <w:t xml:space="preserve"> is a free-of-charge application for Android mobile devices. It serves the purpose of providing its users with simple exercise routines that can be followed at home. </w:t>
            </w:r>
            <w:r w:rsidR="00DD13AD">
              <w:t xml:space="preserve">The main functionality also extends to GPS tracking, thus allowing the users to record their daily activity and motivate them to lead a healthy lifestyle. Apart from that, the application offers an option to schedule the workouts and add them to the calendar, as well as receive notifications about upcoming sessions. </w:t>
            </w:r>
          </w:p>
        </w:tc>
      </w:tr>
    </w:tbl>
    <w:p w14:paraId="2FD56A3C" w14:textId="77777777" w:rsidR="00474160" w:rsidRDefault="00474160"/>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060"/>
      </w:tblGrid>
      <w:tr w:rsidR="003A4ACB" w:rsidRPr="00730933" w14:paraId="6218C7AC" w14:textId="77777777" w:rsidTr="00E82755">
        <w:trPr>
          <w:trHeight w:val="432"/>
        </w:trPr>
        <w:tc>
          <w:tcPr>
            <w:tcW w:w="10060" w:type="dxa"/>
            <w:tcBorders>
              <w:bottom w:val="single" w:sz="4" w:space="0" w:color="auto"/>
            </w:tcBorders>
            <w:shd w:val="clear" w:color="auto" w:fill="B3B3B3"/>
          </w:tcPr>
          <w:p w14:paraId="29594E2C" w14:textId="77777777" w:rsidR="007E407D" w:rsidRPr="000E62B7" w:rsidRDefault="007E407D" w:rsidP="007037C6"/>
        </w:tc>
      </w:tr>
    </w:tbl>
    <w:p w14:paraId="6BB0FB95" w14:textId="77777777" w:rsidR="00A672F6" w:rsidRDefault="00A672F6"/>
    <w:p w14:paraId="7FB064C2" w14:textId="77777777" w:rsidR="005B1F20" w:rsidRDefault="005B1F20" w:rsidP="009467D8">
      <w:pPr>
        <w:spacing w:before="0" w:after="0"/>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4"/>
        <w:gridCol w:w="2220"/>
        <w:gridCol w:w="4656"/>
      </w:tblGrid>
      <w:tr w:rsidR="005B1F20" w14:paraId="4D96882B" w14:textId="77777777" w:rsidTr="00E82755">
        <w:trPr>
          <w:tblHeader/>
        </w:trPr>
        <w:tc>
          <w:tcPr>
            <w:tcW w:w="10060" w:type="dxa"/>
            <w:gridSpan w:val="3"/>
            <w:shd w:val="clear" w:color="auto" w:fill="A6A6A6"/>
          </w:tcPr>
          <w:p w14:paraId="2D165A64" w14:textId="77777777" w:rsidR="005B1F20" w:rsidRPr="00D674AA" w:rsidRDefault="005B1F20" w:rsidP="00C839B3">
            <w:pPr>
              <w:pStyle w:val="Heading2"/>
            </w:pPr>
            <w:r w:rsidRPr="00D674AA">
              <w:t>Closure Activity Confirmation</w:t>
            </w:r>
          </w:p>
        </w:tc>
      </w:tr>
      <w:tr w:rsidR="005B1F20" w14:paraId="2BE2C6CE" w14:textId="77777777" w:rsidTr="00E82755">
        <w:trPr>
          <w:tblHeader/>
        </w:trPr>
        <w:tc>
          <w:tcPr>
            <w:tcW w:w="3184" w:type="dxa"/>
            <w:shd w:val="clear" w:color="auto" w:fill="D9D9D9"/>
          </w:tcPr>
          <w:p w14:paraId="22F2AB4C" w14:textId="77777777" w:rsidR="005B1F20" w:rsidRPr="008D7C22" w:rsidRDefault="005B1F20" w:rsidP="00C71956">
            <w:pPr>
              <w:rPr>
                <w:b/>
              </w:rPr>
            </w:pPr>
            <w:r w:rsidRPr="008D7C22">
              <w:rPr>
                <w:b/>
              </w:rPr>
              <w:t xml:space="preserve">Item </w:t>
            </w:r>
          </w:p>
        </w:tc>
        <w:tc>
          <w:tcPr>
            <w:tcW w:w="2220" w:type="dxa"/>
            <w:shd w:val="clear" w:color="auto" w:fill="D9D9D9"/>
          </w:tcPr>
          <w:p w14:paraId="52A235A2" w14:textId="77777777" w:rsidR="005B1F20" w:rsidRPr="008D7C22" w:rsidRDefault="005B1F20" w:rsidP="00C71956">
            <w:pPr>
              <w:rPr>
                <w:b/>
              </w:rPr>
            </w:pPr>
            <w:r w:rsidRPr="008D7C22">
              <w:rPr>
                <w:b/>
              </w:rPr>
              <w:t>Confirmation</w:t>
            </w:r>
          </w:p>
        </w:tc>
        <w:tc>
          <w:tcPr>
            <w:tcW w:w="4656" w:type="dxa"/>
            <w:shd w:val="clear" w:color="auto" w:fill="D9D9D9"/>
          </w:tcPr>
          <w:p w14:paraId="33F07C71" w14:textId="77777777" w:rsidR="005B1F20" w:rsidRPr="008D7C22" w:rsidRDefault="005B1F20" w:rsidP="00C71956">
            <w:pPr>
              <w:rPr>
                <w:b/>
              </w:rPr>
            </w:pPr>
            <w:r w:rsidRPr="008D7C22">
              <w:rPr>
                <w:b/>
              </w:rPr>
              <w:t>Comments</w:t>
            </w:r>
          </w:p>
        </w:tc>
      </w:tr>
      <w:tr w:rsidR="005B1F20" w14:paraId="488DAF78" w14:textId="77777777" w:rsidTr="00E82755">
        <w:tc>
          <w:tcPr>
            <w:tcW w:w="3184" w:type="dxa"/>
            <w:shd w:val="clear" w:color="auto" w:fill="D9D9D9"/>
          </w:tcPr>
          <w:p w14:paraId="35F198D0" w14:textId="77777777" w:rsidR="005B1F20" w:rsidRPr="008D7C22" w:rsidRDefault="005B1F20" w:rsidP="00C71956">
            <w:pPr>
              <w:rPr>
                <w:b/>
              </w:rPr>
            </w:pPr>
            <w:r w:rsidRPr="008D7C22">
              <w:rPr>
                <w:b/>
              </w:rPr>
              <w:t>Project Considered a Success</w:t>
            </w:r>
          </w:p>
        </w:tc>
        <w:tc>
          <w:tcPr>
            <w:tcW w:w="2220" w:type="dxa"/>
            <w:shd w:val="clear" w:color="auto" w:fill="auto"/>
            <w:vAlign w:val="center"/>
          </w:tcPr>
          <w:p w14:paraId="1ABA410E" w14:textId="77777777" w:rsidR="00BC5B49" w:rsidRDefault="00C266DE" w:rsidP="00C71956">
            <w:pPr>
              <w:jc w:val="center"/>
            </w:pPr>
            <w:r>
              <w:fldChar w:fldCharType="begin">
                <w:ffData>
                  <w:name w:val=""/>
                  <w:enabled/>
                  <w:calcOnExit w:val="0"/>
                  <w:checkBox>
                    <w:sizeAuto/>
                    <w:default w:val="1"/>
                  </w:checkBox>
                </w:ffData>
              </w:fldChar>
            </w:r>
            <w:r>
              <w:instrText xml:space="preserve"> FORMCHECKBOX </w:instrText>
            </w:r>
            <w:r w:rsidR="00BE642A">
              <w:fldChar w:fldCharType="separate"/>
            </w:r>
            <w:r>
              <w:fldChar w:fldCharType="end"/>
            </w:r>
            <w:r w:rsidR="00820E8D">
              <w:t xml:space="preserve"> Yes  </w:t>
            </w:r>
            <w:r w:rsidR="00820E8D" w:rsidRPr="005D0959">
              <w:fldChar w:fldCharType="begin">
                <w:ffData>
                  <w:name w:val=""/>
                  <w:enabled/>
                  <w:calcOnExit w:val="0"/>
                  <w:checkBox>
                    <w:sizeAuto/>
                    <w:default w:val="0"/>
                  </w:checkBox>
                </w:ffData>
              </w:fldChar>
            </w:r>
            <w:r w:rsidR="00820E8D" w:rsidRPr="005D0959">
              <w:instrText xml:space="preserve"> FORMCHECKBOX </w:instrText>
            </w:r>
            <w:r w:rsidR="00BE642A">
              <w:fldChar w:fldCharType="separate"/>
            </w:r>
            <w:r w:rsidR="00820E8D" w:rsidRPr="005D0959">
              <w:fldChar w:fldCharType="end"/>
            </w:r>
            <w:r w:rsidR="00820E8D">
              <w:t xml:space="preserve"> No</w:t>
            </w:r>
          </w:p>
          <w:p w14:paraId="10804473" w14:textId="4DADAC5D" w:rsidR="005B1F20" w:rsidRPr="005D0959" w:rsidRDefault="00820E8D" w:rsidP="00C71956">
            <w:pPr>
              <w:jc w:val="center"/>
            </w:pPr>
            <w:r>
              <w:t xml:space="preserve">  </w:t>
            </w:r>
            <w:r w:rsidRPr="005D0959">
              <w:fldChar w:fldCharType="begin">
                <w:ffData>
                  <w:name w:val=""/>
                  <w:enabled/>
                  <w:calcOnExit w:val="0"/>
                  <w:checkBox>
                    <w:sizeAuto/>
                    <w:default w:val="0"/>
                  </w:checkBox>
                </w:ffData>
              </w:fldChar>
            </w:r>
            <w:r w:rsidRPr="005D0959">
              <w:instrText xml:space="preserve"> FORMCHECKBOX </w:instrText>
            </w:r>
            <w:r w:rsidR="00BE642A">
              <w:fldChar w:fldCharType="separate"/>
            </w:r>
            <w:r w:rsidRPr="005D0959">
              <w:fldChar w:fldCharType="end"/>
            </w:r>
            <w:r>
              <w:t xml:space="preserve"> N/A</w:t>
            </w:r>
          </w:p>
        </w:tc>
        <w:tc>
          <w:tcPr>
            <w:tcW w:w="4656" w:type="dxa"/>
            <w:shd w:val="clear" w:color="auto" w:fill="auto"/>
          </w:tcPr>
          <w:p w14:paraId="23CE9DEF" w14:textId="18CB49F0" w:rsidR="005B1F20" w:rsidRPr="00D944C0" w:rsidRDefault="00822C90" w:rsidP="00C71956">
            <w:r>
              <w:t xml:space="preserve">Due to </w:t>
            </w:r>
            <w:r w:rsidR="00BA25A7">
              <w:t>COVID-19</w:t>
            </w:r>
            <w:r>
              <w:t xml:space="preserve"> outbreak and all the social gatherings being suspended, the team will mark the end of the project by spending more time with their family members who supported them in the busy time of development. The team looks forward to meeting in person after the precaution measures won’t be necessary. </w:t>
            </w:r>
          </w:p>
        </w:tc>
      </w:tr>
    </w:tbl>
    <w:p w14:paraId="7E9159AB" w14:textId="77777777" w:rsidR="005B1F20" w:rsidRDefault="005B1F20" w:rsidP="009467D8">
      <w:pPr>
        <w:spacing w:before="0" w:after="0"/>
      </w:pPr>
    </w:p>
    <w:p w14:paraId="2929F57A" w14:textId="77777777" w:rsidR="005B1F20" w:rsidRDefault="005B1F20" w:rsidP="009467D8">
      <w:pPr>
        <w:spacing w:before="0" w:after="0"/>
      </w:pPr>
    </w:p>
    <w:tbl>
      <w:tblPr>
        <w:tblW w:w="1006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57"/>
        <w:gridCol w:w="5892"/>
        <w:gridCol w:w="2220"/>
      </w:tblGrid>
      <w:tr w:rsidR="003A4ACB" w:rsidRPr="000E62B7" w14:paraId="266125B2" w14:textId="77777777" w:rsidTr="00E82755">
        <w:trPr>
          <w:trHeight w:val="432"/>
          <w:tblHeader/>
        </w:trPr>
        <w:tc>
          <w:tcPr>
            <w:tcW w:w="10069" w:type="dxa"/>
            <w:gridSpan w:val="3"/>
            <w:tcBorders>
              <w:bottom w:val="single" w:sz="4" w:space="0" w:color="auto"/>
            </w:tcBorders>
            <w:shd w:val="clear" w:color="auto" w:fill="B3B3B3"/>
          </w:tcPr>
          <w:p w14:paraId="49BB02A4" w14:textId="77777777" w:rsidR="003A4ACB" w:rsidRPr="005C3526" w:rsidRDefault="00B9596A" w:rsidP="00C839B3">
            <w:pPr>
              <w:pStyle w:val="Heading2"/>
            </w:pPr>
            <w:r w:rsidRPr="005C3526">
              <w:lastRenderedPageBreak/>
              <w:t>R</w:t>
            </w:r>
            <w:r w:rsidR="003A4ACB" w:rsidRPr="005C3526">
              <w:t>elease of Hardware</w:t>
            </w:r>
            <w:r w:rsidR="007D18BB" w:rsidRPr="005C3526">
              <w:t xml:space="preserve"> </w:t>
            </w:r>
            <w:r w:rsidR="003A4ACB" w:rsidRPr="005C3526">
              <w:t>/</w:t>
            </w:r>
            <w:r w:rsidR="007D18BB" w:rsidRPr="005C3526">
              <w:t xml:space="preserve"> </w:t>
            </w:r>
            <w:r w:rsidR="003A4ACB" w:rsidRPr="005C3526">
              <w:t xml:space="preserve">Software </w:t>
            </w:r>
          </w:p>
        </w:tc>
      </w:tr>
      <w:tr w:rsidR="003A4ACB" w:rsidRPr="000E62B7" w14:paraId="1EF3F04F" w14:textId="77777777" w:rsidTr="00E82755">
        <w:trPr>
          <w:trHeight w:val="432"/>
          <w:tblHeader/>
        </w:trPr>
        <w:tc>
          <w:tcPr>
            <w:tcW w:w="1957" w:type="dxa"/>
            <w:tcBorders>
              <w:bottom w:val="single" w:sz="4" w:space="0" w:color="auto"/>
            </w:tcBorders>
            <w:shd w:val="clear" w:color="auto" w:fill="E0E0E0"/>
          </w:tcPr>
          <w:p w14:paraId="77EFE884" w14:textId="77777777" w:rsidR="003A4ACB" w:rsidRPr="00FC741F" w:rsidRDefault="003A4ACB" w:rsidP="007037C6">
            <w:pPr>
              <w:pStyle w:val="TableTextBold"/>
            </w:pPr>
            <w:r>
              <w:t>Item</w:t>
            </w:r>
          </w:p>
        </w:tc>
        <w:tc>
          <w:tcPr>
            <w:tcW w:w="5892" w:type="dxa"/>
            <w:shd w:val="clear" w:color="auto" w:fill="E0E0E0"/>
          </w:tcPr>
          <w:p w14:paraId="49B7FB66" w14:textId="77777777" w:rsidR="003A4ACB" w:rsidRPr="00FC741F" w:rsidRDefault="003A4ACB" w:rsidP="007037C6">
            <w:pPr>
              <w:pStyle w:val="TableTextBold"/>
            </w:pPr>
            <w:r>
              <w:t>Description</w:t>
            </w:r>
          </w:p>
        </w:tc>
        <w:tc>
          <w:tcPr>
            <w:tcW w:w="2220" w:type="dxa"/>
            <w:shd w:val="clear" w:color="auto" w:fill="E0E0E0"/>
          </w:tcPr>
          <w:p w14:paraId="3234642D" w14:textId="77777777" w:rsidR="003A4ACB" w:rsidRPr="00FC741F" w:rsidRDefault="003A4ACB" w:rsidP="00D674AA">
            <w:pPr>
              <w:pStyle w:val="TableTextBold"/>
            </w:pPr>
            <w:r>
              <w:t xml:space="preserve">Release </w:t>
            </w:r>
            <w:r w:rsidR="00D674AA">
              <w:t>D</w:t>
            </w:r>
            <w:r>
              <w:t>ate</w:t>
            </w:r>
          </w:p>
        </w:tc>
      </w:tr>
      <w:tr w:rsidR="00460D00" w:rsidRPr="00460D00" w14:paraId="140DB72F" w14:textId="77777777" w:rsidTr="00E82755">
        <w:trPr>
          <w:trHeight w:val="432"/>
        </w:trPr>
        <w:tc>
          <w:tcPr>
            <w:tcW w:w="1957" w:type="dxa"/>
            <w:shd w:val="clear" w:color="auto" w:fill="E0E0E0"/>
          </w:tcPr>
          <w:p w14:paraId="0F56D800" w14:textId="2B7C831D" w:rsidR="003A4ACB" w:rsidRPr="00460D00" w:rsidRDefault="00BC5B49" w:rsidP="007037C6">
            <w:pPr>
              <w:pStyle w:val="TableTextBold"/>
            </w:pPr>
            <w:r w:rsidRPr="00460D00">
              <w:t>Admin Module</w:t>
            </w:r>
          </w:p>
        </w:tc>
        <w:tc>
          <w:tcPr>
            <w:tcW w:w="5892" w:type="dxa"/>
            <w:shd w:val="clear" w:color="auto" w:fill="auto"/>
          </w:tcPr>
          <w:p w14:paraId="11A92E8D" w14:textId="7F4F52C0" w:rsidR="003A4ACB" w:rsidRPr="00460D00" w:rsidRDefault="00460D00" w:rsidP="007037C6">
            <w:r w:rsidRPr="00460D00">
              <w:t xml:space="preserve">A webpage written in PHP (Laravel framework). It establishes connection to the database of TopFit application users and allows for CRUD operations on the records. </w:t>
            </w:r>
          </w:p>
        </w:tc>
        <w:tc>
          <w:tcPr>
            <w:tcW w:w="2220" w:type="dxa"/>
            <w:shd w:val="clear" w:color="auto" w:fill="auto"/>
          </w:tcPr>
          <w:p w14:paraId="226B93B1" w14:textId="1710F2A1" w:rsidR="003A4ACB" w:rsidRPr="00460D00" w:rsidRDefault="00E35AA6" w:rsidP="007037C6">
            <w:r w:rsidRPr="00E35AA6">
              <w:t xml:space="preserve">2019-03-30  </w:t>
            </w:r>
          </w:p>
        </w:tc>
      </w:tr>
      <w:tr w:rsidR="003A4ACB" w:rsidRPr="000E62B7" w14:paraId="5D602D7E" w14:textId="77777777" w:rsidTr="00E82755">
        <w:trPr>
          <w:trHeight w:val="432"/>
        </w:trPr>
        <w:tc>
          <w:tcPr>
            <w:tcW w:w="1957" w:type="dxa"/>
            <w:shd w:val="clear" w:color="auto" w:fill="E0E0E0"/>
          </w:tcPr>
          <w:p w14:paraId="6D393D4B" w14:textId="2426A59E" w:rsidR="003A4ACB" w:rsidRPr="00FC741F" w:rsidRDefault="00BC5B49" w:rsidP="007037C6">
            <w:pPr>
              <w:pStyle w:val="TableTextBold"/>
            </w:pPr>
            <w:r>
              <w:t>TopFit Mobile Application</w:t>
            </w:r>
          </w:p>
        </w:tc>
        <w:tc>
          <w:tcPr>
            <w:tcW w:w="5892" w:type="dxa"/>
            <w:shd w:val="clear" w:color="auto" w:fill="auto"/>
          </w:tcPr>
          <w:p w14:paraId="47F1616E" w14:textId="33FB9540" w:rsidR="003A4ACB" w:rsidRPr="00FC741F" w:rsidRDefault="008428EB" w:rsidP="007037C6">
            <w:r>
              <w:t>This is the main deliverable for the project. TopFit is a mobile application that can be installed on devices with Android OS. The users are required to authenticate to gain access to the full functionality; no costs are associated with registration and utilization of the application.</w:t>
            </w:r>
          </w:p>
        </w:tc>
        <w:tc>
          <w:tcPr>
            <w:tcW w:w="2220" w:type="dxa"/>
            <w:shd w:val="clear" w:color="auto" w:fill="auto"/>
          </w:tcPr>
          <w:p w14:paraId="1233841E" w14:textId="78583241" w:rsidR="003A4ACB" w:rsidRPr="00FC741F" w:rsidRDefault="00E35AA6" w:rsidP="007037C6">
            <w:r w:rsidRPr="00E35AA6">
              <w:t xml:space="preserve">2019-03-30  </w:t>
            </w:r>
          </w:p>
        </w:tc>
      </w:tr>
      <w:tr w:rsidR="003A4ACB" w:rsidRPr="000E62B7" w14:paraId="7CF42F20" w14:textId="77777777" w:rsidTr="00E82755">
        <w:trPr>
          <w:trHeight w:val="432"/>
        </w:trPr>
        <w:tc>
          <w:tcPr>
            <w:tcW w:w="1957" w:type="dxa"/>
            <w:shd w:val="clear" w:color="auto" w:fill="E0E0E0"/>
          </w:tcPr>
          <w:p w14:paraId="4DBE1643" w14:textId="2EBD937F" w:rsidR="003A4ACB" w:rsidRPr="00FC741F" w:rsidRDefault="00BC5B49" w:rsidP="007037C6">
            <w:pPr>
              <w:pStyle w:val="TableTextBold"/>
            </w:pPr>
            <w:r>
              <w:t>Mobile Device with Android OS</w:t>
            </w:r>
          </w:p>
        </w:tc>
        <w:tc>
          <w:tcPr>
            <w:tcW w:w="5892" w:type="dxa"/>
            <w:shd w:val="clear" w:color="auto" w:fill="auto"/>
          </w:tcPr>
          <w:p w14:paraId="1068D9DD" w14:textId="6B8502AF" w:rsidR="003A4ACB" w:rsidRPr="00FC741F" w:rsidRDefault="00D22364" w:rsidP="007037C6">
            <w:r>
              <w:t>Req</w:t>
            </w:r>
            <w:r w:rsidR="00B86350">
              <w:t>uired</w:t>
            </w:r>
            <w:r>
              <w:t xml:space="preserve"> hardware</w:t>
            </w:r>
            <w:r w:rsidR="00B86350">
              <w:t xml:space="preserve"> for installing and running TopFit application. The latest release is fully compatible with Android OS versions 7.0 (Nougat) </w:t>
            </w:r>
            <w:r w:rsidR="00A529C2">
              <w:t>and higher</w:t>
            </w:r>
          </w:p>
        </w:tc>
        <w:tc>
          <w:tcPr>
            <w:tcW w:w="2220" w:type="dxa"/>
            <w:shd w:val="clear" w:color="auto" w:fill="auto"/>
          </w:tcPr>
          <w:p w14:paraId="217ABEBD" w14:textId="049F69D4" w:rsidR="003A4ACB" w:rsidRPr="00FC741F" w:rsidRDefault="00BC5B49" w:rsidP="007037C6">
            <w:r>
              <w:t>N/A</w:t>
            </w:r>
            <w:r w:rsidR="00B06DAE" w:rsidRPr="00156198">
              <w:t xml:space="preserve">  </w:t>
            </w:r>
          </w:p>
        </w:tc>
      </w:tr>
      <w:tr w:rsidR="00BC5B49" w:rsidRPr="000E62B7" w14:paraId="5A6302BE" w14:textId="77777777" w:rsidTr="00E82755">
        <w:trPr>
          <w:trHeight w:val="432"/>
        </w:trPr>
        <w:tc>
          <w:tcPr>
            <w:tcW w:w="1957" w:type="dxa"/>
            <w:shd w:val="clear" w:color="auto" w:fill="E0E0E0"/>
          </w:tcPr>
          <w:p w14:paraId="2FB73B57" w14:textId="69901A50" w:rsidR="00BC5B49" w:rsidRDefault="00BC5B49" w:rsidP="007037C6">
            <w:pPr>
              <w:pStyle w:val="TableTextBold"/>
            </w:pPr>
            <w:r>
              <w:t xml:space="preserve">Desktop Computer / Laptop </w:t>
            </w:r>
          </w:p>
        </w:tc>
        <w:tc>
          <w:tcPr>
            <w:tcW w:w="5892" w:type="dxa"/>
            <w:shd w:val="clear" w:color="auto" w:fill="auto"/>
          </w:tcPr>
          <w:p w14:paraId="236C3C45" w14:textId="61A4B854" w:rsidR="00BC5B49" w:rsidRDefault="00B86350" w:rsidP="007037C6">
            <w:r>
              <w:t xml:space="preserve">Only required for administration purposes. While these can also be performed from any mobile device with Internet connection, for convenience purposes it is recommended to use a more powerful computer. This will allow administrators to manipulate application data </w:t>
            </w:r>
            <w:r w:rsidR="004A4DB5">
              <w:t>and user database (manually add, update and delete users).</w:t>
            </w:r>
          </w:p>
        </w:tc>
        <w:tc>
          <w:tcPr>
            <w:tcW w:w="2220" w:type="dxa"/>
            <w:shd w:val="clear" w:color="auto" w:fill="auto"/>
          </w:tcPr>
          <w:p w14:paraId="0A50D75F" w14:textId="7A6EA43C" w:rsidR="00BC5B49" w:rsidRDefault="00BC5B49" w:rsidP="007037C6">
            <w:r>
              <w:t>N/A</w:t>
            </w:r>
          </w:p>
        </w:tc>
      </w:tr>
    </w:tbl>
    <w:p w14:paraId="3EC0CFFE" w14:textId="77777777" w:rsidR="00D674AA" w:rsidRDefault="00D674AA"/>
    <w:p w14:paraId="05F8165F" w14:textId="77777777" w:rsidR="0042414C" w:rsidRDefault="0042414C"/>
    <w:tbl>
      <w:tblPr>
        <w:tblW w:w="1006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30"/>
        <w:gridCol w:w="3685"/>
        <w:gridCol w:w="4253"/>
        <w:gridCol w:w="1701"/>
      </w:tblGrid>
      <w:tr w:rsidR="007D18BB" w:rsidRPr="000E62B7" w14:paraId="3803977C" w14:textId="77777777" w:rsidTr="00E82755">
        <w:trPr>
          <w:trHeight w:val="432"/>
          <w:tblHeader/>
        </w:trPr>
        <w:tc>
          <w:tcPr>
            <w:tcW w:w="10069" w:type="dxa"/>
            <w:gridSpan w:val="4"/>
            <w:tcBorders>
              <w:bottom w:val="single" w:sz="4" w:space="0" w:color="auto"/>
            </w:tcBorders>
            <w:shd w:val="clear" w:color="auto" w:fill="B3B3B3"/>
          </w:tcPr>
          <w:p w14:paraId="197EFED9" w14:textId="77777777" w:rsidR="007D18BB" w:rsidRPr="00FC741F" w:rsidRDefault="007D18BB" w:rsidP="00C839B3">
            <w:pPr>
              <w:pStyle w:val="Heading2"/>
            </w:pPr>
            <w:r w:rsidRPr="007D18BB">
              <w:t>Project Archival List</w:t>
            </w:r>
          </w:p>
        </w:tc>
      </w:tr>
      <w:tr w:rsidR="00C07A65" w:rsidRPr="000E62B7" w14:paraId="4C32AF59" w14:textId="77777777" w:rsidTr="00E82755">
        <w:trPr>
          <w:trHeight w:val="432"/>
          <w:tblHeader/>
        </w:trPr>
        <w:tc>
          <w:tcPr>
            <w:tcW w:w="4115" w:type="dxa"/>
            <w:gridSpan w:val="2"/>
            <w:tcBorders>
              <w:bottom w:val="single" w:sz="4" w:space="0" w:color="auto"/>
            </w:tcBorders>
            <w:shd w:val="clear" w:color="auto" w:fill="D9D9D9"/>
            <w:vAlign w:val="center"/>
          </w:tcPr>
          <w:p w14:paraId="7CD742EA" w14:textId="77777777" w:rsidR="00C07A65" w:rsidRPr="00724945" w:rsidRDefault="00C07A65" w:rsidP="00724945">
            <w:pPr>
              <w:pStyle w:val="TableTextBold"/>
            </w:pPr>
            <w:r w:rsidRPr="00724945">
              <w:t>Project Deliverables Report</w:t>
            </w:r>
          </w:p>
        </w:tc>
        <w:tc>
          <w:tcPr>
            <w:tcW w:w="5954" w:type="dxa"/>
            <w:gridSpan w:val="2"/>
            <w:tcBorders>
              <w:bottom w:val="single" w:sz="4" w:space="0" w:color="auto"/>
            </w:tcBorders>
            <w:shd w:val="clear" w:color="auto" w:fill="auto"/>
          </w:tcPr>
          <w:p w14:paraId="692F0729" w14:textId="77777777" w:rsidR="00C07A65" w:rsidRPr="00724945" w:rsidRDefault="00C07A65" w:rsidP="00146D2D">
            <w:pPr>
              <w:pStyle w:val="TableTextBold"/>
              <w:rPr>
                <w:b w:val="0"/>
              </w:rPr>
            </w:pPr>
          </w:p>
        </w:tc>
      </w:tr>
      <w:tr w:rsidR="003A4ACB" w:rsidRPr="000E62B7" w14:paraId="579ABB15" w14:textId="77777777" w:rsidTr="00E82755">
        <w:trPr>
          <w:trHeight w:val="432"/>
          <w:tblHeader/>
        </w:trPr>
        <w:tc>
          <w:tcPr>
            <w:tcW w:w="430" w:type="dxa"/>
            <w:shd w:val="clear" w:color="auto" w:fill="D9D9D9"/>
          </w:tcPr>
          <w:p w14:paraId="4F7DC20C" w14:textId="77777777" w:rsidR="003A4ACB" w:rsidRPr="00FC741F" w:rsidRDefault="003A4ACB" w:rsidP="007037C6">
            <w:pPr>
              <w:pStyle w:val="TableTextBold"/>
            </w:pPr>
            <w:r>
              <w:t>#</w:t>
            </w:r>
          </w:p>
        </w:tc>
        <w:tc>
          <w:tcPr>
            <w:tcW w:w="3685" w:type="dxa"/>
            <w:shd w:val="clear" w:color="auto" w:fill="D9D9D9"/>
          </w:tcPr>
          <w:p w14:paraId="268A2299" w14:textId="6A43156A" w:rsidR="003A4ACB" w:rsidRPr="00FC741F" w:rsidRDefault="003A4ACB" w:rsidP="007037C6">
            <w:pPr>
              <w:pStyle w:val="TableTextBold"/>
            </w:pPr>
            <w:r>
              <w:t>File / Email Description</w:t>
            </w:r>
          </w:p>
        </w:tc>
        <w:tc>
          <w:tcPr>
            <w:tcW w:w="4253" w:type="dxa"/>
            <w:shd w:val="clear" w:color="auto" w:fill="D9D9D9"/>
          </w:tcPr>
          <w:p w14:paraId="1C5E1210" w14:textId="77777777" w:rsidR="003A4ACB" w:rsidRPr="00C54C1E" w:rsidRDefault="003A4ACB" w:rsidP="00243FE1">
            <w:pPr>
              <w:pStyle w:val="TableTextBold"/>
              <w:rPr>
                <w:b w:val="0"/>
              </w:rPr>
            </w:pPr>
            <w:r>
              <w:t xml:space="preserve">Document Location </w:t>
            </w:r>
          </w:p>
        </w:tc>
        <w:tc>
          <w:tcPr>
            <w:tcW w:w="1701" w:type="dxa"/>
            <w:shd w:val="clear" w:color="auto" w:fill="D9D9D9"/>
          </w:tcPr>
          <w:p w14:paraId="5FE7B86B" w14:textId="4AEC8BF8" w:rsidR="003A4ACB" w:rsidRPr="00FC741F" w:rsidRDefault="007D18BB" w:rsidP="007037C6">
            <w:pPr>
              <w:pStyle w:val="TableTextBold"/>
            </w:pPr>
            <w:r>
              <w:t>Storing Media</w:t>
            </w:r>
          </w:p>
        </w:tc>
      </w:tr>
      <w:tr w:rsidR="003A4ACB" w:rsidRPr="000E62B7" w14:paraId="206BC608" w14:textId="77777777" w:rsidTr="00E82755">
        <w:trPr>
          <w:trHeight w:val="432"/>
        </w:trPr>
        <w:tc>
          <w:tcPr>
            <w:tcW w:w="430" w:type="dxa"/>
            <w:tcBorders>
              <w:bottom w:val="single" w:sz="4" w:space="0" w:color="auto"/>
            </w:tcBorders>
            <w:shd w:val="clear" w:color="auto" w:fill="auto"/>
          </w:tcPr>
          <w:p w14:paraId="66080924" w14:textId="178F13C2" w:rsidR="003A4ACB" w:rsidRDefault="00654B87" w:rsidP="007037C6">
            <w:r>
              <w:t>1</w:t>
            </w:r>
          </w:p>
        </w:tc>
        <w:tc>
          <w:tcPr>
            <w:tcW w:w="3685" w:type="dxa"/>
            <w:tcBorders>
              <w:bottom w:val="single" w:sz="4" w:space="0" w:color="auto"/>
            </w:tcBorders>
            <w:shd w:val="clear" w:color="auto" w:fill="auto"/>
          </w:tcPr>
          <w:p w14:paraId="5D539539" w14:textId="086EA4CF" w:rsidR="00654B87" w:rsidRDefault="00654B87" w:rsidP="00654B87">
            <w:r w:rsidRPr="00654B87">
              <w:t>T27_Project_Plan_Team_Charter.docx</w:t>
            </w:r>
          </w:p>
        </w:tc>
        <w:tc>
          <w:tcPr>
            <w:tcW w:w="4253" w:type="dxa"/>
            <w:tcBorders>
              <w:bottom w:val="single" w:sz="4" w:space="0" w:color="auto"/>
            </w:tcBorders>
            <w:shd w:val="clear" w:color="auto" w:fill="auto"/>
          </w:tcPr>
          <w:p w14:paraId="6A90A22B" w14:textId="3C63AFC4" w:rsidR="00654B87" w:rsidRDefault="00654B87" w:rsidP="00654B87">
            <w:r w:rsidRPr="00654B87">
              <w:t>https://github.com/NadiaMok/capstone/blob/master/Sprint2/T27_Project_Plan_Team_Charter.docx</w:t>
            </w:r>
          </w:p>
        </w:tc>
        <w:tc>
          <w:tcPr>
            <w:tcW w:w="1701" w:type="dxa"/>
            <w:tcBorders>
              <w:bottom w:val="single" w:sz="4" w:space="0" w:color="auto"/>
            </w:tcBorders>
            <w:shd w:val="clear" w:color="auto" w:fill="auto"/>
          </w:tcPr>
          <w:p w14:paraId="49AA2C21" w14:textId="3C28361D" w:rsidR="003A4ACB" w:rsidRPr="00FC741F" w:rsidRDefault="00CE74D7" w:rsidP="007037C6">
            <w:r>
              <w:t>Softcopy (GitHub repository)</w:t>
            </w:r>
          </w:p>
        </w:tc>
      </w:tr>
      <w:tr w:rsidR="00654B87" w:rsidRPr="000E62B7" w14:paraId="64655E84" w14:textId="77777777" w:rsidTr="00E82755">
        <w:trPr>
          <w:trHeight w:val="432"/>
        </w:trPr>
        <w:tc>
          <w:tcPr>
            <w:tcW w:w="430" w:type="dxa"/>
            <w:tcBorders>
              <w:bottom w:val="single" w:sz="4" w:space="0" w:color="auto"/>
            </w:tcBorders>
            <w:shd w:val="clear" w:color="auto" w:fill="auto"/>
          </w:tcPr>
          <w:p w14:paraId="6198E4CA" w14:textId="66F5AC20" w:rsidR="00654B87" w:rsidRDefault="00654B87" w:rsidP="00654B87">
            <w:r>
              <w:t>2</w:t>
            </w:r>
          </w:p>
        </w:tc>
        <w:tc>
          <w:tcPr>
            <w:tcW w:w="3685" w:type="dxa"/>
            <w:tcBorders>
              <w:bottom w:val="single" w:sz="4" w:space="0" w:color="auto"/>
            </w:tcBorders>
            <w:shd w:val="clear" w:color="auto" w:fill="auto"/>
          </w:tcPr>
          <w:p w14:paraId="418E08F4" w14:textId="248C787D" w:rsidR="00654B87" w:rsidRDefault="00654B87" w:rsidP="00654B87">
            <w:r w:rsidRPr="00654B87">
              <w:t>T27_Project_Plan v2.0.docx</w:t>
            </w:r>
          </w:p>
        </w:tc>
        <w:tc>
          <w:tcPr>
            <w:tcW w:w="4253" w:type="dxa"/>
            <w:tcBorders>
              <w:bottom w:val="single" w:sz="4" w:space="0" w:color="auto"/>
            </w:tcBorders>
            <w:shd w:val="clear" w:color="auto" w:fill="auto"/>
          </w:tcPr>
          <w:p w14:paraId="00FA3DE1" w14:textId="28ACF96A" w:rsidR="00654B87" w:rsidRDefault="00654B87" w:rsidP="00654B87">
            <w:r w:rsidRPr="00654B87">
              <w:t>https://github.com/NadiaMok/capstone/blob/master/Sprint5/T27_Project_Plan%20v2.0.docx</w:t>
            </w:r>
          </w:p>
        </w:tc>
        <w:tc>
          <w:tcPr>
            <w:tcW w:w="1701" w:type="dxa"/>
            <w:tcBorders>
              <w:bottom w:val="single" w:sz="4" w:space="0" w:color="auto"/>
            </w:tcBorders>
            <w:shd w:val="clear" w:color="auto" w:fill="auto"/>
          </w:tcPr>
          <w:p w14:paraId="1B248DEC" w14:textId="2A1D0FEA" w:rsidR="00654B87" w:rsidRPr="00FC741F" w:rsidRDefault="00654B87" w:rsidP="00654B87">
            <w:r>
              <w:t>Softcopy (GitHub repository)</w:t>
            </w:r>
          </w:p>
        </w:tc>
      </w:tr>
    </w:tbl>
    <w:p w14:paraId="1FE7D3BF" w14:textId="77777777" w:rsidR="007A2FC2" w:rsidRDefault="007A2FC2"/>
    <w:tbl>
      <w:tblPr>
        <w:tblW w:w="1006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5403"/>
        <w:gridCol w:w="4018"/>
      </w:tblGrid>
      <w:tr w:rsidR="003A4ACB" w:rsidRPr="000E62B7" w14:paraId="3DA6B3C2" w14:textId="77777777" w:rsidTr="00E82755">
        <w:trPr>
          <w:trHeight w:val="432"/>
          <w:tblHeader/>
        </w:trPr>
        <w:tc>
          <w:tcPr>
            <w:tcW w:w="10069" w:type="dxa"/>
            <w:gridSpan w:val="3"/>
            <w:tcBorders>
              <w:bottom w:val="single" w:sz="4" w:space="0" w:color="auto"/>
            </w:tcBorders>
            <w:shd w:val="clear" w:color="auto" w:fill="B3B3B3"/>
          </w:tcPr>
          <w:p w14:paraId="1BB303D5" w14:textId="77777777" w:rsidR="003A4ACB" w:rsidRPr="00FC741F" w:rsidRDefault="003A4ACB" w:rsidP="00C839B3">
            <w:pPr>
              <w:pStyle w:val="Heading2"/>
            </w:pPr>
            <w:r w:rsidRPr="007D18BB">
              <w:t>Re-usable Component</w:t>
            </w:r>
            <w:r w:rsidR="007028E8">
              <w:t xml:space="preserve"> </w:t>
            </w:r>
            <w:r w:rsidRPr="007D18BB">
              <w:t>/</w:t>
            </w:r>
            <w:r w:rsidR="007028E8">
              <w:t xml:space="preserve"> </w:t>
            </w:r>
            <w:r w:rsidRPr="007D18BB">
              <w:t>Tools Developed</w:t>
            </w:r>
          </w:p>
        </w:tc>
      </w:tr>
      <w:tr w:rsidR="003A4ACB" w:rsidRPr="000E62B7" w14:paraId="28E9D35F" w14:textId="77777777" w:rsidTr="00E82755">
        <w:trPr>
          <w:trHeight w:val="432"/>
          <w:tblHeader/>
        </w:trPr>
        <w:tc>
          <w:tcPr>
            <w:tcW w:w="648" w:type="dxa"/>
            <w:shd w:val="clear" w:color="auto" w:fill="E0E0E0"/>
          </w:tcPr>
          <w:p w14:paraId="3F4AE7DA" w14:textId="77777777" w:rsidR="003A4ACB" w:rsidRDefault="003A4ACB" w:rsidP="007037C6">
            <w:pPr>
              <w:pStyle w:val="TableTextBold"/>
            </w:pPr>
            <w:r>
              <w:t>#</w:t>
            </w:r>
          </w:p>
        </w:tc>
        <w:tc>
          <w:tcPr>
            <w:tcW w:w="5403" w:type="dxa"/>
            <w:shd w:val="clear" w:color="auto" w:fill="E0E0E0"/>
          </w:tcPr>
          <w:p w14:paraId="13AA1B34" w14:textId="3D48AEB5" w:rsidR="003A4ACB" w:rsidRDefault="003A4ACB" w:rsidP="007037C6">
            <w:pPr>
              <w:pStyle w:val="TableTextBold"/>
            </w:pPr>
            <w:r>
              <w:t>Re-usable Component</w:t>
            </w:r>
            <w:r w:rsidR="00C54C1E">
              <w:t xml:space="preserve"> </w:t>
            </w:r>
            <w:r>
              <w:t>/</w:t>
            </w:r>
            <w:r w:rsidR="00C54C1E">
              <w:t xml:space="preserve"> </w:t>
            </w:r>
            <w:r>
              <w:t>Tools Name Description</w:t>
            </w:r>
          </w:p>
        </w:tc>
        <w:tc>
          <w:tcPr>
            <w:tcW w:w="4018" w:type="dxa"/>
            <w:shd w:val="clear" w:color="auto" w:fill="E0E0E0"/>
          </w:tcPr>
          <w:p w14:paraId="7FE25528" w14:textId="77777777" w:rsidR="003A4ACB" w:rsidRPr="00FC741F" w:rsidRDefault="003A4ACB" w:rsidP="007037C6">
            <w:pPr>
              <w:pStyle w:val="TableTextBold"/>
            </w:pPr>
            <w:r>
              <w:t>File Name</w:t>
            </w:r>
          </w:p>
        </w:tc>
      </w:tr>
      <w:tr w:rsidR="003A4ACB" w:rsidRPr="000E62B7" w14:paraId="56B66BB4" w14:textId="77777777" w:rsidTr="00E82755">
        <w:trPr>
          <w:trHeight w:val="432"/>
        </w:trPr>
        <w:tc>
          <w:tcPr>
            <w:tcW w:w="648" w:type="dxa"/>
            <w:shd w:val="clear" w:color="auto" w:fill="auto"/>
          </w:tcPr>
          <w:p w14:paraId="2D5EB675" w14:textId="1A6971CE" w:rsidR="003A4ACB" w:rsidRDefault="00FF4BF2" w:rsidP="007037C6">
            <w:r>
              <w:t>N/A</w:t>
            </w:r>
          </w:p>
        </w:tc>
        <w:tc>
          <w:tcPr>
            <w:tcW w:w="5403" w:type="dxa"/>
            <w:shd w:val="clear" w:color="auto" w:fill="auto"/>
          </w:tcPr>
          <w:p w14:paraId="258A8344" w14:textId="1EEE7EA4" w:rsidR="003A4ACB" w:rsidRDefault="00FF4BF2" w:rsidP="007037C6">
            <w:r>
              <w:t>N/A</w:t>
            </w:r>
          </w:p>
        </w:tc>
        <w:tc>
          <w:tcPr>
            <w:tcW w:w="4018" w:type="dxa"/>
            <w:shd w:val="clear" w:color="auto" w:fill="auto"/>
          </w:tcPr>
          <w:p w14:paraId="4DDA9C99" w14:textId="18BCD498" w:rsidR="003A4ACB" w:rsidRDefault="00FF4BF2" w:rsidP="007037C6">
            <w:r>
              <w:t>N/A</w:t>
            </w:r>
          </w:p>
        </w:tc>
      </w:tr>
    </w:tbl>
    <w:p w14:paraId="232939CB" w14:textId="77777777" w:rsidR="00B06DAE" w:rsidRDefault="00B06DAE"/>
    <w:tbl>
      <w:tblPr>
        <w:tblW w:w="1006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7578"/>
        <w:gridCol w:w="1843"/>
      </w:tblGrid>
      <w:tr w:rsidR="00617909" w:rsidRPr="00617909" w14:paraId="71C6A0A3" w14:textId="77777777" w:rsidTr="00E82755">
        <w:trPr>
          <w:trHeight w:val="432"/>
          <w:tblHeader/>
        </w:trPr>
        <w:tc>
          <w:tcPr>
            <w:tcW w:w="10069" w:type="dxa"/>
            <w:gridSpan w:val="3"/>
            <w:tcBorders>
              <w:bottom w:val="single" w:sz="4" w:space="0" w:color="auto"/>
            </w:tcBorders>
            <w:shd w:val="clear" w:color="auto" w:fill="B3B3B3"/>
          </w:tcPr>
          <w:p w14:paraId="7F9AD412" w14:textId="77777777" w:rsidR="008B2853" w:rsidRPr="00617909" w:rsidRDefault="008B2853" w:rsidP="00C839B3">
            <w:pPr>
              <w:pStyle w:val="Heading2"/>
              <w:rPr>
                <w:color w:val="000000" w:themeColor="text1"/>
              </w:rPr>
            </w:pPr>
            <w:r w:rsidRPr="00617909">
              <w:rPr>
                <w:color w:val="000000" w:themeColor="text1"/>
              </w:rPr>
              <w:lastRenderedPageBreak/>
              <w:t>Project Value</w:t>
            </w:r>
            <w:r w:rsidR="00100465" w:rsidRPr="00617909">
              <w:rPr>
                <w:color w:val="000000" w:themeColor="text1"/>
              </w:rPr>
              <w:t>/Benefits</w:t>
            </w:r>
            <w:r w:rsidRPr="00617909">
              <w:rPr>
                <w:color w:val="000000" w:themeColor="text1"/>
              </w:rPr>
              <w:t xml:space="preserve"> </w:t>
            </w:r>
          </w:p>
        </w:tc>
      </w:tr>
      <w:tr w:rsidR="00617909" w:rsidRPr="00617909" w14:paraId="5A624862" w14:textId="77777777" w:rsidTr="00E82755">
        <w:trPr>
          <w:trHeight w:val="432"/>
          <w:tblHeader/>
        </w:trPr>
        <w:tc>
          <w:tcPr>
            <w:tcW w:w="10069" w:type="dxa"/>
            <w:gridSpan w:val="3"/>
            <w:tcBorders>
              <w:bottom w:val="single" w:sz="4" w:space="0" w:color="auto"/>
            </w:tcBorders>
            <w:shd w:val="clear" w:color="auto" w:fill="CCCCCC"/>
          </w:tcPr>
          <w:p w14:paraId="6C0D6ED8" w14:textId="77777777" w:rsidR="008B2853" w:rsidRPr="00617909" w:rsidRDefault="00A363ED" w:rsidP="000870BD">
            <w:pPr>
              <w:pStyle w:val="TableTextBold"/>
              <w:rPr>
                <w:b w:val="0"/>
                <w:color w:val="000000" w:themeColor="text1"/>
              </w:rPr>
            </w:pPr>
            <w:r w:rsidRPr="00617909">
              <w:rPr>
                <w:b w:val="0"/>
                <w:color w:val="000000" w:themeColor="text1"/>
              </w:rPr>
              <w:t xml:space="preserve">Provide </w:t>
            </w:r>
            <w:r w:rsidR="008B2853" w:rsidRPr="00617909">
              <w:rPr>
                <w:b w:val="0"/>
                <w:color w:val="000000" w:themeColor="text1"/>
              </w:rPr>
              <w:t>a summary of the value</w:t>
            </w:r>
            <w:r w:rsidR="009039A1" w:rsidRPr="00617909">
              <w:rPr>
                <w:b w:val="0"/>
                <w:color w:val="000000" w:themeColor="text1"/>
              </w:rPr>
              <w:t>/benefits</w:t>
            </w:r>
            <w:r w:rsidR="008B2853" w:rsidRPr="00617909">
              <w:rPr>
                <w:b w:val="0"/>
                <w:color w:val="000000" w:themeColor="text1"/>
              </w:rPr>
              <w:t xml:space="preserve"> of this project</w:t>
            </w:r>
            <w:r w:rsidR="008C701C" w:rsidRPr="00617909">
              <w:rPr>
                <w:b w:val="0"/>
                <w:color w:val="000000" w:themeColor="text1"/>
              </w:rPr>
              <w:t xml:space="preserve"> and </w:t>
            </w:r>
            <w:r w:rsidRPr="00617909">
              <w:rPr>
                <w:b w:val="0"/>
                <w:color w:val="000000" w:themeColor="text1"/>
              </w:rPr>
              <w:t xml:space="preserve">indicate </w:t>
            </w:r>
            <w:r w:rsidR="00D91A30" w:rsidRPr="00617909">
              <w:rPr>
                <w:b w:val="0"/>
                <w:color w:val="000000" w:themeColor="text1"/>
              </w:rPr>
              <w:t>whether</w:t>
            </w:r>
            <w:r w:rsidR="008C701C" w:rsidRPr="00617909">
              <w:rPr>
                <w:b w:val="0"/>
                <w:color w:val="000000" w:themeColor="text1"/>
              </w:rPr>
              <w:t xml:space="preserve"> they </w:t>
            </w:r>
            <w:r w:rsidRPr="00617909">
              <w:rPr>
                <w:b w:val="0"/>
                <w:color w:val="000000" w:themeColor="text1"/>
              </w:rPr>
              <w:t xml:space="preserve">have already been </w:t>
            </w:r>
            <w:r w:rsidR="008C701C" w:rsidRPr="00617909">
              <w:rPr>
                <w:b w:val="0"/>
                <w:color w:val="000000" w:themeColor="text1"/>
              </w:rPr>
              <w:t>realized or will be realized</w:t>
            </w:r>
            <w:r w:rsidRPr="00617909">
              <w:rPr>
                <w:b w:val="0"/>
                <w:color w:val="000000" w:themeColor="text1"/>
              </w:rPr>
              <w:t xml:space="preserve"> in the future</w:t>
            </w:r>
            <w:r w:rsidR="00D91A30" w:rsidRPr="00617909">
              <w:rPr>
                <w:b w:val="0"/>
                <w:color w:val="000000" w:themeColor="text1"/>
              </w:rPr>
              <w:t>.</w:t>
            </w:r>
          </w:p>
        </w:tc>
      </w:tr>
      <w:tr w:rsidR="00617909" w:rsidRPr="00617909" w14:paraId="4A6EFACF" w14:textId="77777777" w:rsidTr="00E82755">
        <w:trPr>
          <w:trHeight w:val="432"/>
          <w:tblHeader/>
        </w:trPr>
        <w:tc>
          <w:tcPr>
            <w:tcW w:w="648" w:type="dxa"/>
            <w:shd w:val="clear" w:color="auto" w:fill="E0E0E0"/>
          </w:tcPr>
          <w:p w14:paraId="077FB172" w14:textId="77777777" w:rsidR="008C701C" w:rsidRPr="00617909" w:rsidRDefault="008C701C" w:rsidP="00B06DAE">
            <w:pPr>
              <w:pStyle w:val="TableTextBold"/>
              <w:rPr>
                <w:color w:val="000000" w:themeColor="text1"/>
              </w:rPr>
            </w:pPr>
            <w:r w:rsidRPr="00617909">
              <w:rPr>
                <w:color w:val="000000" w:themeColor="text1"/>
              </w:rPr>
              <w:t>#</w:t>
            </w:r>
          </w:p>
        </w:tc>
        <w:tc>
          <w:tcPr>
            <w:tcW w:w="7578" w:type="dxa"/>
            <w:shd w:val="clear" w:color="auto" w:fill="E0E0E0"/>
          </w:tcPr>
          <w:p w14:paraId="48C70DB9" w14:textId="77777777" w:rsidR="008C701C" w:rsidRPr="00617909" w:rsidRDefault="008C701C" w:rsidP="00B06DAE">
            <w:pPr>
              <w:pStyle w:val="TableTextBold"/>
              <w:rPr>
                <w:color w:val="000000" w:themeColor="text1"/>
              </w:rPr>
            </w:pPr>
            <w:r w:rsidRPr="00617909">
              <w:rPr>
                <w:color w:val="000000" w:themeColor="text1"/>
              </w:rPr>
              <w:t xml:space="preserve">Value/Benefit </w:t>
            </w:r>
          </w:p>
        </w:tc>
        <w:tc>
          <w:tcPr>
            <w:tcW w:w="1843" w:type="dxa"/>
            <w:shd w:val="clear" w:color="auto" w:fill="E0E0E0"/>
          </w:tcPr>
          <w:p w14:paraId="17664B99" w14:textId="77777777" w:rsidR="008C701C" w:rsidRPr="00617909" w:rsidRDefault="008C701C" w:rsidP="00B06DAE">
            <w:pPr>
              <w:pStyle w:val="TableTextBold"/>
              <w:rPr>
                <w:color w:val="000000" w:themeColor="text1"/>
              </w:rPr>
            </w:pPr>
            <w:r w:rsidRPr="00617909">
              <w:rPr>
                <w:color w:val="000000" w:themeColor="text1"/>
              </w:rPr>
              <w:t>Realized / Future</w:t>
            </w:r>
          </w:p>
        </w:tc>
      </w:tr>
      <w:tr w:rsidR="00617909" w:rsidRPr="00617909" w14:paraId="30AB9AAD" w14:textId="77777777" w:rsidTr="00E82755">
        <w:trPr>
          <w:trHeight w:val="432"/>
        </w:trPr>
        <w:tc>
          <w:tcPr>
            <w:tcW w:w="648" w:type="dxa"/>
            <w:shd w:val="clear" w:color="auto" w:fill="D9D9D9"/>
          </w:tcPr>
          <w:p w14:paraId="1E98A2F4" w14:textId="77777777" w:rsidR="008C701C" w:rsidRPr="00617909" w:rsidRDefault="008C701C" w:rsidP="00B06DAE">
            <w:pPr>
              <w:rPr>
                <w:color w:val="000000" w:themeColor="text1"/>
              </w:rPr>
            </w:pPr>
            <w:r w:rsidRPr="00617909">
              <w:rPr>
                <w:color w:val="000000" w:themeColor="text1"/>
              </w:rPr>
              <w:t>1</w:t>
            </w:r>
          </w:p>
        </w:tc>
        <w:tc>
          <w:tcPr>
            <w:tcW w:w="7578" w:type="dxa"/>
            <w:shd w:val="clear" w:color="auto" w:fill="auto"/>
          </w:tcPr>
          <w:p w14:paraId="60B0369E" w14:textId="41660200" w:rsidR="008C701C" w:rsidRPr="00617909" w:rsidRDefault="00F316DD" w:rsidP="00B06DAE">
            <w:pPr>
              <w:rPr>
                <w:color w:val="000000" w:themeColor="text1"/>
              </w:rPr>
            </w:pPr>
            <w:r w:rsidRPr="00617909">
              <w:rPr>
                <w:b/>
                <w:bCs w:val="0"/>
                <w:color w:val="000000" w:themeColor="text1"/>
              </w:rPr>
              <w:t>Experience</w:t>
            </w:r>
            <w:r w:rsidR="00E82755" w:rsidRPr="00617909">
              <w:rPr>
                <w:color w:val="000000" w:themeColor="text1"/>
              </w:rPr>
              <w:t>:</w:t>
            </w:r>
            <w:r w:rsidRPr="00617909">
              <w:rPr>
                <w:color w:val="000000" w:themeColor="text1"/>
              </w:rPr>
              <w:t xml:space="preserve"> </w:t>
            </w:r>
            <w:r w:rsidR="00462A10" w:rsidRPr="00617909">
              <w:rPr>
                <w:color w:val="000000" w:themeColor="text1"/>
              </w:rPr>
              <w:t xml:space="preserve">the team gained experience of developing and deploying a complete product. They had a chance to assess their knowledge against the industry standards and make a learning plan for themselves. </w:t>
            </w:r>
          </w:p>
        </w:tc>
        <w:tc>
          <w:tcPr>
            <w:tcW w:w="1843" w:type="dxa"/>
            <w:shd w:val="clear" w:color="auto" w:fill="auto"/>
          </w:tcPr>
          <w:p w14:paraId="632C2C47" w14:textId="713A947A" w:rsidR="008C701C" w:rsidRPr="00617909" w:rsidRDefault="00F316DD" w:rsidP="00B06DAE">
            <w:pPr>
              <w:rPr>
                <w:color w:val="000000" w:themeColor="text1"/>
              </w:rPr>
            </w:pPr>
            <w:r w:rsidRPr="00617909">
              <w:rPr>
                <w:color w:val="000000" w:themeColor="text1"/>
              </w:rPr>
              <w:t>Realized</w:t>
            </w:r>
          </w:p>
        </w:tc>
      </w:tr>
      <w:tr w:rsidR="00617909" w:rsidRPr="00617909" w14:paraId="7A95CBAE" w14:textId="77777777" w:rsidTr="00E82755">
        <w:trPr>
          <w:trHeight w:val="432"/>
        </w:trPr>
        <w:tc>
          <w:tcPr>
            <w:tcW w:w="648" w:type="dxa"/>
            <w:tcBorders>
              <w:bottom w:val="single" w:sz="4" w:space="0" w:color="auto"/>
            </w:tcBorders>
            <w:shd w:val="clear" w:color="auto" w:fill="D9D9D9"/>
          </w:tcPr>
          <w:p w14:paraId="4259B47E" w14:textId="77777777" w:rsidR="008C701C" w:rsidRPr="00617909" w:rsidRDefault="008C701C" w:rsidP="00B06DAE">
            <w:pPr>
              <w:rPr>
                <w:color w:val="000000" w:themeColor="text1"/>
              </w:rPr>
            </w:pPr>
            <w:r w:rsidRPr="00617909">
              <w:rPr>
                <w:color w:val="000000" w:themeColor="text1"/>
              </w:rPr>
              <w:t>2</w:t>
            </w:r>
          </w:p>
        </w:tc>
        <w:tc>
          <w:tcPr>
            <w:tcW w:w="7578" w:type="dxa"/>
            <w:tcBorders>
              <w:bottom w:val="single" w:sz="4" w:space="0" w:color="auto"/>
            </w:tcBorders>
            <w:shd w:val="clear" w:color="auto" w:fill="auto"/>
          </w:tcPr>
          <w:p w14:paraId="066E10DB" w14:textId="7270F647" w:rsidR="008C701C" w:rsidRPr="00617909" w:rsidRDefault="00E82755" w:rsidP="00B06DAE">
            <w:pPr>
              <w:rPr>
                <w:color w:val="000000" w:themeColor="text1"/>
              </w:rPr>
            </w:pPr>
            <w:r w:rsidRPr="00617909">
              <w:rPr>
                <w:b/>
                <w:bCs w:val="0"/>
                <w:color w:val="000000" w:themeColor="text1"/>
              </w:rPr>
              <w:t>Useful produc</w:t>
            </w:r>
            <w:r w:rsidR="00462A10" w:rsidRPr="00617909">
              <w:rPr>
                <w:b/>
                <w:bCs w:val="0"/>
                <w:color w:val="000000" w:themeColor="text1"/>
              </w:rPr>
              <w:t>t</w:t>
            </w:r>
            <w:r w:rsidRPr="00617909">
              <w:rPr>
                <w:color w:val="000000" w:themeColor="text1"/>
              </w:rPr>
              <w:t>:</w:t>
            </w:r>
            <w:r w:rsidR="00462A10" w:rsidRPr="00617909">
              <w:rPr>
                <w:color w:val="000000" w:themeColor="text1"/>
              </w:rPr>
              <w:t xml:space="preserve"> the product – TopFit application – can be used for personal needs. Once it is deployed and publicly assessible, it can serve the purpose of providing fitness content and being someone’s guide to a more active lifestyle. The GPS tracking feature is currently in demand; thus, the project can target a wide user audience. </w:t>
            </w:r>
          </w:p>
        </w:tc>
        <w:tc>
          <w:tcPr>
            <w:tcW w:w="1843" w:type="dxa"/>
            <w:tcBorders>
              <w:bottom w:val="single" w:sz="4" w:space="0" w:color="auto"/>
            </w:tcBorders>
            <w:shd w:val="clear" w:color="auto" w:fill="auto"/>
          </w:tcPr>
          <w:p w14:paraId="4789552F" w14:textId="01169B61" w:rsidR="008C701C" w:rsidRPr="00617909" w:rsidRDefault="00E82755" w:rsidP="00B06DAE">
            <w:pPr>
              <w:rPr>
                <w:color w:val="000000" w:themeColor="text1"/>
              </w:rPr>
            </w:pPr>
            <w:r w:rsidRPr="00617909">
              <w:rPr>
                <w:color w:val="000000" w:themeColor="text1"/>
              </w:rPr>
              <w:t>Realized</w:t>
            </w:r>
          </w:p>
        </w:tc>
      </w:tr>
      <w:tr w:rsidR="00617909" w:rsidRPr="00617909" w14:paraId="06233A0B" w14:textId="77777777" w:rsidTr="00E82755">
        <w:trPr>
          <w:trHeight w:val="432"/>
        </w:trPr>
        <w:tc>
          <w:tcPr>
            <w:tcW w:w="648" w:type="dxa"/>
            <w:tcBorders>
              <w:bottom w:val="single" w:sz="4" w:space="0" w:color="auto"/>
            </w:tcBorders>
            <w:shd w:val="clear" w:color="auto" w:fill="D9D9D9"/>
          </w:tcPr>
          <w:p w14:paraId="5FB3C9B8" w14:textId="77777777" w:rsidR="008C701C" w:rsidRPr="00617909" w:rsidRDefault="008C701C" w:rsidP="00B06DAE">
            <w:pPr>
              <w:rPr>
                <w:color w:val="000000" w:themeColor="text1"/>
              </w:rPr>
            </w:pPr>
            <w:r w:rsidRPr="00617909">
              <w:rPr>
                <w:color w:val="000000" w:themeColor="text1"/>
              </w:rPr>
              <w:t>3</w:t>
            </w:r>
          </w:p>
        </w:tc>
        <w:tc>
          <w:tcPr>
            <w:tcW w:w="7578" w:type="dxa"/>
            <w:tcBorders>
              <w:bottom w:val="single" w:sz="4" w:space="0" w:color="auto"/>
            </w:tcBorders>
            <w:shd w:val="clear" w:color="auto" w:fill="auto"/>
          </w:tcPr>
          <w:p w14:paraId="0F4E8D42" w14:textId="182AB8E1" w:rsidR="008C701C" w:rsidRPr="00617909" w:rsidRDefault="00E82755" w:rsidP="00B06DAE">
            <w:pPr>
              <w:rPr>
                <w:color w:val="000000" w:themeColor="text1"/>
              </w:rPr>
            </w:pPr>
            <w:r w:rsidRPr="00617909">
              <w:rPr>
                <w:b/>
                <w:bCs w:val="0"/>
                <w:color w:val="000000" w:themeColor="text1"/>
              </w:rPr>
              <w:t>I</w:t>
            </w:r>
            <w:r w:rsidR="00F316DD" w:rsidRPr="00617909">
              <w:rPr>
                <w:b/>
                <w:bCs w:val="0"/>
                <w:color w:val="000000" w:themeColor="text1"/>
              </w:rPr>
              <w:t>ncome</w:t>
            </w:r>
            <w:r w:rsidRPr="00617909">
              <w:rPr>
                <w:color w:val="000000" w:themeColor="text1"/>
              </w:rPr>
              <w:t>:</w:t>
            </w:r>
            <w:r w:rsidR="00462A10" w:rsidRPr="00617909">
              <w:rPr>
                <w:color w:val="000000" w:themeColor="text1"/>
              </w:rPr>
              <w:t xml:space="preserve"> </w:t>
            </w:r>
            <w:r w:rsidR="00617909" w:rsidRPr="00617909">
              <w:rPr>
                <w:color w:val="000000" w:themeColor="text1"/>
              </w:rPr>
              <w:t xml:space="preserve">in the nearest future, the developers can make profit out of the application. There are several options and the decision has not been made yet. First, TopFit can be sold to a fitness facility, thus becoming their property. In this case, significant changes to the content must be made to satisfy the new requirements. Second, the developers might be able to allow advertisements within the app to keep it free for downloading. The option of charging for downloads is not considered, as one of the key </w:t>
            </w:r>
            <w:r w:rsidR="00FF3F96" w:rsidRPr="00617909">
              <w:rPr>
                <w:color w:val="000000" w:themeColor="text1"/>
              </w:rPr>
              <w:t>points</w:t>
            </w:r>
            <w:r w:rsidR="00617909" w:rsidRPr="00617909">
              <w:rPr>
                <w:color w:val="000000" w:themeColor="text1"/>
              </w:rPr>
              <w:t xml:space="preserve"> of the project vision is to make it freely available.</w:t>
            </w:r>
          </w:p>
        </w:tc>
        <w:tc>
          <w:tcPr>
            <w:tcW w:w="1843" w:type="dxa"/>
            <w:tcBorders>
              <w:bottom w:val="single" w:sz="4" w:space="0" w:color="auto"/>
            </w:tcBorders>
            <w:shd w:val="clear" w:color="auto" w:fill="auto"/>
          </w:tcPr>
          <w:p w14:paraId="538DE8A7" w14:textId="2C1166C5" w:rsidR="008C701C" w:rsidRPr="00617909" w:rsidRDefault="00F316DD" w:rsidP="00B06DAE">
            <w:pPr>
              <w:rPr>
                <w:color w:val="000000" w:themeColor="text1"/>
              </w:rPr>
            </w:pPr>
            <w:r w:rsidRPr="00617909">
              <w:rPr>
                <w:color w:val="000000" w:themeColor="text1"/>
              </w:rPr>
              <w:t>Future</w:t>
            </w:r>
          </w:p>
        </w:tc>
      </w:tr>
    </w:tbl>
    <w:p w14:paraId="107676A4" w14:textId="77777777" w:rsidR="008B2853" w:rsidRPr="003312DF" w:rsidRDefault="008B2853">
      <w:pPr>
        <w:rPr>
          <w:color w:val="FF0000"/>
        </w:rPr>
      </w:pPr>
    </w:p>
    <w:tbl>
      <w:tblPr>
        <w:tblW w:w="1006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421"/>
      </w:tblGrid>
      <w:tr w:rsidR="00C40467" w:rsidRPr="00C40467" w14:paraId="6B69E596" w14:textId="77777777" w:rsidTr="00E82755">
        <w:trPr>
          <w:trHeight w:val="432"/>
          <w:tblHeader/>
        </w:trPr>
        <w:tc>
          <w:tcPr>
            <w:tcW w:w="10069" w:type="dxa"/>
            <w:gridSpan w:val="2"/>
            <w:tcBorders>
              <w:bottom w:val="single" w:sz="4" w:space="0" w:color="auto"/>
            </w:tcBorders>
            <w:shd w:val="clear" w:color="auto" w:fill="B3B3B3"/>
          </w:tcPr>
          <w:p w14:paraId="2BB21F5C" w14:textId="77777777" w:rsidR="009C4894" w:rsidRPr="00C40467" w:rsidRDefault="009C4894" w:rsidP="00894EF0">
            <w:pPr>
              <w:pStyle w:val="Heading2"/>
            </w:pPr>
            <w:r w:rsidRPr="00C40467">
              <w:t>Lessons Learned</w:t>
            </w:r>
          </w:p>
        </w:tc>
      </w:tr>
      <w:tr w:rsidR="00C40467" w:rsidRPr="00C40467" w14:paraId="157D158B" w14:textId="77777777" w:rsidTr="00E82755">
        <w:trPr>
          <w:trHeight w:val="432"/>
          <w:tblHeader/>
        </w:trPr>
        <w:tc>
          <w:tcPr>
            <w:tcW w:w="10069" w:type="dxa"/>
            <w:gridSpan w:val="2"/>
            <w:tcBorders>
              <w:bottom w:val="single" w:sz="4" w:space="0" w:color="auto"/>
            </w:tcBorders>
            <w:shd w:val="clear" w:color="auto" w:fill="CCCCCC"/>
          </w:tcPr>
          <w:p w14:paraId="58998B2D" w14:textId="77777777" w:rsidR="009C4894" w:rsidRPr="00C40467" w:rsidRDefault="009C4894" w:rsidP="00894EF0">
            <w:pPr>
              <w:pStyle w:val="TableTextBold"/>
              <w:rPr>
                <w:b w:val="0"/>
              </w:rPr>
            </w:pPr>
            <w:r w:rsidRPr="00C40467">
              <w:rPr>
                <w:b w:val="0"/>
              </w:rPr>
              <w:t>Include any technical, managerial lessons learned, preventative measures for issues faced, and aspects of the project that had a positive impact on the success of the project.</w:t>
            </w:r>
          </w:p>
        </w:tc>
      </w:tr>
      <w:tr w:rsidR="00C40467" w:rsidRPr="00C40467" w14:paraId="0FBD4B28" w14:textId="77777777" w:rsidTr="00E82755">
        <w:trPr>
          <w:trHeight w:val="432"/>
          <w:tblHeader/>
        </w:trPr>
        <w:tc>
          <w:tcPr>
            <w:tcW w:w="648" w:type="dxa"/>
            <w:shd w:val="clear" w:color="auto" w:fill="E0E0E0"/>
          </w:tcPr>
          <w:p w14:paraId="7AB020F4" w14:textId="77777777" w:rsidR="009C4894" w:rsidRPr="00C40467" w:rsidRDefault="009C4894" w:rsidP="00894EF0">
            <w:pPr>
              <w:pStyle w:val="TableTextBold"/>
            </w:pPr>
            <w:r w:rsidRPr="00C40467">
              <w:t>#</w:t>
            </w:r>
          </w:p>
        </w:tc>
        <w:tc>
          <w:tcPr>
            <w:tcW w:w="9421" w:type="dxa"/>
            <w:shd w:val="clear" w:color="auto" w:fill="E0E0E0"/>
          </w:tcPr>
          <w:p w14:paraId="51ED17F7" w14:textId="77777777" w:rsidR="009C4894" w:rsidRPr="00C40467" w:rsidRDefault="009C4894" w:rsidP="00894EF0">
            <w:pPr>
              <w:pStyle w:val="TableTextBold"/>
            </w:pPr>
            <w:r w:rsidRPr="00C40467">
              <w:t>Description / Explanation of Lesson Learned</w:t>
            </w:r>
          </w:p>
        </w:tc>
      </w:tr>
      <w:tr w:rsidR="00C40467" w:rsidRPr="00C40467" w14:paraId="235518D1" w14:textId="77777777" w:rsidTr="00E82755">
        <w:trPr>
          <w:trHeight w:val="432"/>
        </w:trPr>
        <w:tc>
          <w:tcPr>
            <w:tcW w:w="648" w:type="dxa"/>
            <w:shd w:val="clear" w:color="auto" w:fill="D9D9D9"/>
          </w:tcPr>
          <w:p w14:paraId="6BF8EAA3" w14:textId="77777777" w:rsidR="009C4894" w:rsidRPr="00C40467" w:rsidRDefault="009C4894" w:rsidP="00894EF0">
            <w:r w:rsidRPr="00C40467">
              <w:t>1</w:t>
            </w:r>
          </w:p>
        </w:tc>
        <w:tc>
          <w:tcPr>
            <w:tcW w:w="9421" w:type="dxa"/>
            <w:shd w:val="clear" w:color="auto" w:fill="auto"/>
          </w:tcPr>
          <w:p w14:paraId="474E5664" w14:textId="2F81D6E8" w:rsidR="009C4894" w:rsidRPr="00C40467" w:rsidRDefault="006C691F" w:rsidP="00894EF0">
            <w:r w:rsidRPr="00C40467">
              <w:rPr>
                <w:b/>
                <w:bCs w:val="0"/>
              </w:rPr>
              <w:t>Back up the source code</w:t>
            </w:r>
            <w:r w:rsidRPr="00C40467">
              <w:t xml:space="preserve">: use version control tool / shared cloud storage to store the latest working version of the application. If a problem occurs when a new feature is in development, it will be easier to roll back the changes. In the case with TopFit, having a Git repository significantly simplified debugging when the application crashed. </w:t>
            </w:r>
          </w:p>
        </w:tc>
      </w:tr>
      <w:tr w:rsidR="00C40467" w:rsidRPr="00C40467" w14:paraId="6E84A502" w14:textId="77777777" w:rsidTr="00E82755">
        <w:trPr>
          <w:trHeight w:val="432"/>
        </w:trPr>
        <w:tc>
          <w:tcPr>
            <w:tcW w:w="648" w:type="dxa"/>
            <w:tcBorders>
              <w:bottom w:val="single" w:sz="4" w:space="0" w:color="auto"/>
            </w:tcBorders>
            <w:shd w:val="clear" w:color="auto" w:fill="D9D9D9"/>
          </w:tcPr>
          <w:p w14:paraId="12A5BF47" w14:textId="77777777" w:rsidR="009C4894" w:rsidRPr="00C40467" w:rsidRDefault="009C4894" w:rsidP="00894EF0">
            <w:r w:rsidRPr="00C40467">
              <w:t>2</w:t>
            </w:r>
          </w:p>
        </w:tc>
        <w:tc>
          <w:tcPr>
            <w:tcW w:w="9421" w:type="dxa"/>
            <w:tcBorders>
              <w:bottom w:val="single" w:sz="4" w:space="0" w:color="auto"/>
            </w:tcBorders>
            <w:shd w:val="clear" w:color="auto" w:fill="auto"/>
          </w:tcPr>
          <w:p w14:paraId="7BA7C6DA" w14:textId="2F06D9D1" w:rsidR="009C4894" w:rsidRPr="00C40467" w:rsidRDefault="006C691F" w:rsidP="00894EF0">
            <w:r w:rsidRPr="00C40467">
              <w:rPr>
                <w:b/>
                <w:bCs w:val="0"/>
              </w:rPr>
              <w:t xml:space="preserve">Listen to every team member’s opinion: </w:t>
            </w:r>
            <w:r w:rsidRPr="00C40467">
              <w:t>even if the area of discussion is not the primary focus of a particular team member, make sure to consider their opinion. Having a fresh perspective can have a great impact on the project and often lead to finding a solution. Apart from that, this will help maintain good relationship among the team members, which is essential to conducting any project.</w:t>
            </w:r>
          </w:p>
        </w:tc>
      </w:tr>
      <w:tr w:rsidR="00C40467" w:rsidRPr="00C40467" w14:paraId="29722DC0" w14:textId="77777777" w:rsidTr="00E82755">
        <w:trPr>
          <w:trHeight w:val="432"/>
        </w:trPr>
        <w:tc>
          <w:tcPr>
            <w:tcW w:w="648" w:type="dxa"/>
            <w:shd w:val="clear" w:color="auto" w:fill="D9D9D9"/>
          </w:tcPr>
          <w:p w14:paraId="71BB3BD4" w14:textId="77777777" w:rsidR="009C4894" w:rsidRPr="00C40467" w:rsidRDefault="009C4894" w:rsidP="00894EF0">
            <w:r w:rsidRPr="00C40467">
              <w:t>3</w:t>
            </w:r>
          </w:p>
        </w:tc>
        <w:tc>
          <w:tcPr>
            <w:tcW w:w="9421" w:type="dxa"/>
            <w:shd w:val="clear" w:color="auto" w:fill="auto"/>
          </w:tcPr>
          <w:p w14:paraId="36F328D4" w14:textId="3519B35F" w:rsidR="009C4894" w:rsidRPr="00C40467" w:rsidRDefault="006C691F" w:rsidP="00894EF0">
            <w:r w:rsidRPr="00C40467">
              <w:rPr>
                <w:b/>
                <w:bCs w:val="0"/>
              </w:rPr>
              <w:t xml:space="preserve">Be ready to help and take on extra work: </w:t>
            </w:r>
            <w:r w:rsidRPr="00C40467">
              <w:t>due to some unexpected circumstances, a team member might not be able to complete their part on time. It is important to</w:t>
            </w:r>
            <w:r w:rsidR="0041550E" w:rsidRPr="00C40467">
              <w:t xml:space="preserve"> timely communicate the concerns and request help, as well as be ready to provide help. With TopFit, the development time co-insided with the outbreak of COVID-19 and one of the team members suspected to be tested positive. Due to poor health, this team member requested help. It caused a delay in the project delivery, but not as large as it could have, should the other developer not take on the additional work.</w:t>
            </w:r>
          </w:p>
        </w:tc>
      </w:tr>
      <w:tr w:rsidR="00C40467" w:rsidRPr="00C40467" w14:paraId="39C9A0EB" w14:textId="77777777" w:rsidTr="00E82755">
        <w:trPr>
          <w:trHeight w:val="432"/>
        </w:trPr>
        <w:tc>
          <w:tcPr>
            <w:tcW w:w="648" w:type="dxa"/>
            <w:shd w:val="clear" w:color="auto" w:fill="D9D9D9"/>
          </w:tcPr>
          <w:p w14:paraId="5D270040" w14:textId="072F3243" w:rsidR="00E82755" w:rsidRPr="00C40467" w:rsidRDefault="00E82755" w:rsidP="00894EF0">
            <w:r w:rsidRPr="00C40467">
              <w:t>4</w:t>
            </w:r>
          </w:p>
        </w:tc>
        <w:tc>
          <w:tcPr>
            <w:tcW w:w="9421" w:type="dxa"/>
            <w:shd w:val="clear" w:color="auto" w:fill="auto"/>
          </w:tcPr>
          <w:p w14:paraId="3C418CF7" w14:textId="7DBA1EBA" w:rsidR="00E82755" w:rsidRPr="00C40467" w:rsidRDefault="0041550E" w:rsidP="00894EF0">
            <w:r w:rsidRPr="00C40467">
              <w:rPr>
                <w:b/>
                <w:bCs w:val="0"/>
              </w:rPr>
              <w:t xml:space="preserve">Communicate: </w:t>
            </w:r>
            <w:r w:rsidRPr="00C40467">
              <w:t xml:space="preserve">communication is essential for delivering the high-quality product. It relates to both communication within the team and with those who will be evaluating the project. In the case with </w:t>
            </w:r>
            <w:r w:rsidRPr="00C40467">
              <w:lastRenderedPageBreak/>
              <w:t xml:space="preserve">TopFit, the team frequently updated each other on the progress, and it helped spot the problems early. Also, the person in change communicated all the concerns to the instructor as soon as the problem became known. </w:t>
            </w:r>
          </w:p>
        </w:tc>
      </w:tr>
      <w:tr w:rsidR="00C40467" w:rsidRPr="00C40467" w14:paraId="1D9E8172" w14:textId="77777777" w:rsidTr="00E82755">
        <w:trPr>
          <w:trHeight w:val="432"/>
        </w:trPr>
        <w:tc>
          <w:tcPr>
            <w:tcW w:w="648" w:type="dxa"/>
            <w:shd w:val="clear" w:color="auto" w:fill="D9D9D9"/>
          </w:tcPr>
          <w:p w14:paraId="69DBEED2" w14:textId="775CB9AF" w:rsidR="00E82755" w:rsidRPr="00C40467" w:rsidRDefault="005A16CA" w:rsidP="00894EF0">
            <w:r>
              <w:lastRenderedPageBreak/>
              <w:t>5</w:t>
            </w:r>
          </w:p>
        </w:tc>
        <w:tc>
          <w:tcPr>
            <w:tcW w:w="9421" w:type="dxa"/>
            <w:shd w:val="clear" w:color="auto" w:fill="auto"/>
          </w:tcPr>
          <w:p w14:paraId="3565CE0C" w14:textId="76A27FAF" w:rsidR="00E82755" w:rsidRPr="00C40467" w:rsidRDefault="0041550E" w:rsidP="00894EF0">
            <w:r w:rsidRPr="00C40467">
              <w:rPr>
                <w:b/>
                <w:bCs w:val="0"/>
              </w:rPr>
              <w:t xml:space="preserve">Choose team members wisely: </w:t>
            </w:r>
            <w:r w:rsidRPr="00C40467">
              <w:t xml:space="preserve">while it is often recommended to leave the personal feeling aside and focus on the skillset, </w:t>
            </w:r>
            <w:r w:rsidR="00C40467" w:rsidRPr="00C40467">
              <w:t xml:space="preserve">the TopFit team believes it is important to interpersonally get along with other developer involved in the project. Not only it will help avoid conflicts, but also make the process of development less stressful in general. In other words, the team members might be more willing to help each other, which will have a positive impact on the speed and quality of development.  </w:t>
            </w:r>
          </w:p>
        </w:tc>
      </w:tr>
      <w:tr w:rsidR="00C40467" w:rsidRPr="00C40467" w14:paraId="529CE80B" w14:textId="77777777" w:rsidTr="00E82755">
        <w:trPr>
          <w:trHeight w:val="432"/>
        </w:trPr>
        <w:tc>
          <w:tcPr>
            <w:tcW w:w="648" w:type="dxa"/>
            <w:tcBorders>
              <w:bottom w:val="single" w:sz="4" w:space="0" w:color="auto"/>
            </w:tcBorders>
            <w:shd w:val="clear" w:color="auto" w:fill="D9D9D9"/>
          </w:tcPr>
          <w:p w14:paraId="59B8899F" w14:textId="7EE67297" w:rsidR="00E82755" w:rsidRPr="00C40467" w:rsidRDefault="005A16CA" w:rsidP="00894EF0">
            <w:r>
              <w:t>6</w:t>
            </w:r>
          </w:p>
        </w:tc>
        <w:tc>
          <w:tcPr>
            <w:tcW w:w="9421" w:type="dxa"/>
            <w:tcBorders>
              <w:bottom w:val="single" w:sz="4" w:space="0" w:color="auto"/>
            </w:tcBorders>
            <w:shd w:val="clear" w:color="auto" w:fill="auto"/>
          </w:tcPr>
          <w:p w14:paraId="17848988" w14:textId="3BF9C982" w:rsidR="00E82755" w:rsidRPr="00C40467" w:rsidRDefault="00C40467" w:rsidP="00894EF0">
            <w:r w:rsidRPr="00C40467">
              <w:rPr>
                <w:b/>
                <w:bCs w:val="0"/>
              </w:rPr>
              <w:t xml:space="preserve">Apply the cumulative knowledge: </w:t>
            </w:r>
            <w:r w:rsidRPr="00C40467">
              <w:t xml:space="preserve">from the technical point of view, developing TopFit was the team’s first opportunity to work on a complete project from start to end. This is very helpful for understanding the future workplace processes and assessing the level of competency. </w:t>
            </w:r>
          </w:p>
        </w:tc>
      </w:tr>
    </w:tbl>
    <w:p w14:paraId="1C51E556" w14:textId="77777777" w:rsidR="007A2FC2" w:rsidRPr="003312DF" w:rsidRDefault="007A2FC2">
      <w:pPr>
        <w:rPr>
          <w:color w:val="FF0000"/>
        </w:rPr>
      </w:pPr>
    </w:p>
    <w:tbl>
      <w:tblPr>
        <w:tblW w:w="1006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421"/>
      </w:tblGrid>
      <w:tr w:rsidR="006C691F" w:rsidRPr="006C691F" w14:paraId="4DB0E888" w14:textId="77777777" w:rsidTr="00E82755">
        <w:trPr>
          <w:trHeight w:val="432"/>
          <w:tblHeader/>
        </w:trPr>
        <w:tc>
          <w:tcPr>
            <w:tcW w:w="10069" w:type="dxa"/>
            <w:gridSpan w:val="2"/>
            <w:tcBorders>
              <w:bottom w:val="single" w:sz="4" w:space="0" w:color="auto"/>
            </w:tcBorders>
            <w:shd w:val="clear" w:color="auto" w:fill="B3B3B3"/>
          </w:tcPr>
          <w:p w14:paraId="0CD7CBC4" w14:textId="77777777" w:rsidR="007028E8" w:rsidRPr="006C691F" w:rsidRDefault="007028E8" w:rsidP="00C839B3">
            <w:pPr>
              <w:pStyle w:val="Heading2"/>
            </w:pPr>
            <w:r w:rsidRPr="006C691F">
              <w:t>Best Practices</w:t>
            </w:r>
          </w:p>
        </w:tc>
      </w:tr>
      <w:tr w:rsidR="006C691F" w:rsidRPr="006C691F" w14:paraId="192CCD25" w14:textId="77777777" w:rsidTr="00E82755">
        <w:trPr>
          <w:trHeight w:val="432"/>
          <w:tblHeader/>
        </w:trPr>
        <w:tc>
          <w:tcPr>
            <w:tcW w:w="10069" w:type="dxa"/>
            <w:gridSpan w:val="2"/>
            <w:tcBorders>
              <w:bottom w:val="single" w:sz="4" w:space="0" w:color="auto"/>
            </w:tcBorders>
            <w:shd w:val="clear" w:color="auto" w:fill="BFBFBF"/>
          </w:tcPr>
          <w:p w14:paraId="16D58A71" w14:textId="77777777" w:rsidR="003A4ACB" w:rsidRPr="006C691F" w:rsidRDefault="003A4ACB" w:rsidP="00243FE1">
            <w:pPr>
              <w:pStyle w:val="TableTextBold"/>
              <w:rPr>
                <w:b w:val="0"/>
              </w:rPr>
            </w:pPr>
            <w:r w:rsidRPr="006C691F">
              <w:rPr>
                <w:b w:val="0"/>
              </w:rPr>
              <w:t>Identify any innovative methods, techniques, processes developed</w:t>
            </w:r>
            <w:r w:rsidR="00243FE1" w:rsidRPr="006C691F">
              <w:rPr>
                <w:b w:val="0"/>
              </w:rPr>
              <w:t xml:space="preserve">, </w:t>
            </w:r>
            <w:r w:rsidRPr="006C691F">
              <w:rPr>
                <w:b w:val="0"/>
              </w:rPr>
              <w:t>as well as any other best practices used on the project.</w:t>
            </w:r>
          </w:p>
        </w:tc>
      </w:tr>
      <w:tr w:rsidR="006C691F" w:rsidRPr="006C691F" w14:paraId="1823918F" w14:textId="77777777" w:rsidTr="00E82755">
        <w:trPr>
          <w:trHeight w:val="432"/>
          <w:tblHeader/>
        </w:trPr>
        <w:tc>
          <w:tcPr>
            <w:tcW w:w="648" w:type="dxa"/>
            <w:shd w:val="clear" w:color="auto" w:fill="E0E0E0"/>
          </w:tcPr>
          <w:p w14:paraId="66C6D1D7" w14:textId="77777777" w:rsidR="003A4ACB" w:rsidRPr="006C691F" w:rsidRDefault="003A4ACB" w:rsidP="007037C6">
            <w:pPr>
              <w:pStyle w:val="TableTextBold"/>
            </w:pPr>
            <w:r w:rsidRPr="006C691F">
              <w:t>#</w:t>
            </w:r>
          </w:p>
        </w:tc>
        <w:tc>
          <w:tcPr>
            <w:tcW w:w="9421" w:type="dxa"/>
            <w:shd w:val="clear" w:color="auto" w:fill="E0E0E0"/>
          </w:tcPr>
          <w:p w14:paraId="746D174B" w14:textId="77777777" w:rsidR="003A4ACB" w:rsidRPr="006C691F" w:rsidRDefault="003A4ACB" w:rsidP="007037C6">
            <w:pPr>
              <w:pStyle w:val="TableTextBold"/>
            </w:pPr>
            <w:r w:rsidRPr="006C691F">
              <w:t>Description of Best Practice</w:t>
            </w:r>
          </w:p>
        </w:tc>
      </w:tr>
      <w:tr w:rsidR="006C691F" w:rsidRPr="006C691F" w14:paraId="679BA515" w14:textId="77777777" w:rsidTr="00E82755">
        <w:trPr>
          <w:trHeight w:val="432"/>
        </w:trPr>
        <w:tc>
          <w:tcPr>
            <w:tcW w:w="648" w:type="dxa"/>
            <w:shd w:val="clear" w:color="auto" w:fill="D9D9D9"/>
          </w:tcPr>
          <w:p w14:paraId="2793D16D" w14:textId="77777777" w:rsidR="003A4ACB" w:rsidRPr="006C691F" w:rsidRDefault="003A4ACB" w:rsidP="007037C6">
            <w:r w:rsidRPr="006C691F">
              <w:t>1</w:t>
            </w:r>
          </w:p>
        </w:tc>
        <w:tc>
          <w:tcPr>
            <w:tcW w:w="9421" w:type="dxa"/>
            <w:shd w:val="clear" w:color="auto" w:fill="auto"/>
          </w:tcPr>
          <w:p w14:paraId="6CD5F818" w14:textId="5F8401D3" w:rsidR="003A4ACB" w:rsidRPr="006C691F" w:rsidRDefault="00460D00" w:rsidP="007037C6">
            <w:r w:rsidRPr="006C691F">
              <w:t>Use VCS – version control system – to access the most up</w:t>
            </w:r>
            <w:r w:rsidR="006C691F" w:rsidRPr="006C691F">
              <w:t xml:space="preserve"> </w:t>
            </w:r>
            <w:r w:rsidRPr="006C691F">
              <w:t>to</w:t>
            </w:r>
            <w:r w:rsidR="006C691F" w:rsidRPr="006C691F">
              <w:t xml:space="preserve"> </w:t>
            </w:r>
            <w:r w:rsidRPr="006C691F">
              <w:t xml:space="preserve">date code once it’s modified by the team members. It makes development more agile and significantly simplifies the collaboration on the source code. </w:t>
            </w:r>
          </w:p>
        </w:tc>
      </w:tr>
      <w:tr w:rsidR="006C691F" w:rsidRPr="006C691F" w14:paraId="4620FA10" w14:textId="77777777" w:rsidTr="00E82755">
        <w:trPr>
          <w:trHeight w:val="432"/>
        </w:trPr>
        <w:tc>
          <w:tcPr>
            <w:tcW w:w="648" w:type="dxa"/>
            <w:shd w:val="clear" w:color="auto" w:fill="D9D9D9"/>
          </w:tcPr>
          <w:p w14:paraId="5918F3EA" w14:textId="77777777" w:rsidR="007028E8" w:rsidRPr="006C691F" w:rsidRDefault="007028E8" w:rsidP="007037C6">
            <w:r w:rsidRPr="006C691F">
              <w:t>2</w:t>
            </w:r>
          </w:p>
        </w:tc>
        <w:tc>
          <w:tcPr>
            <w:tcW w:w="9421" w:type="dxa"/>
            <w:shd w:val="clear" w:color="auto" w:fill="auto"/>
          </w:tcPr>
          <w:p w14:paraId="2D523751" w14:textId="14D3AD6D" w:rsidR="007028E8" w:rsidRPr="006C691F" w:rsidRDefault="00460D00" w:rsidP="007037C6">
            <w:r w:rsidRPr="006C691F">
              <w:t xml:space="preserve">Divide the responsibilities according to the skillset and personal preferences. </w:t>
            </w:r>
            <w:r w:rsidR="006C691F" w:rsidRPr="006C691F">
              <w:t xml:space="preserve">This way, team members will deliver their assigned parts faster and with higher quality, because they won’t need as much time for researching and learning new skills. </w:t>
            </w:r>
          </w:p>
        </w:tc>
      </w:tr>
      <w:tr w:rsidR="006C691F" w:rsidRPr="006C691F" w14:paraId="15FAB9DF" w14:textId="77777777" w:rsidTr="00E82755">
        <w:trPr>
          <w:trHeight w:val="432"/>
        </w:trPr>
        <w:tc>
          <w:tcPr>
            <w:tcW w:w="648" w:type="dxa"/>
            <w:shd w:val="clear" w:color="auto" w:fill="D9D9D9"/>
          </w:tcPr>
          <w:p w14:paraId="7A261745" w14:textId="77777777" w:rsidR="003A4ACB" w:rsidRPr="006C691F" w:rsidRDefault="007028E8" w:rsidP="007037C6">
            <w:r w:rsidRPr="006C691F">
              <w:t>3</w:t>
            </w:r>
          </w:p>
        </w:tc>
        <w:tc>
          <w:tcPr>
            <w:tcW w:w="9421" w:type="dxa"/>
            <w:shd w:val="clear" w:color="auto" w:fill="auto"/>
          </w:tcPr>
          <w:p w14:paraId="22579BA4" w14:textId="13F70B25" w:rsidR="003A4ACB" w:rsidRPr="006C691F" w:rsidRDefault="006C691F" w:rsidP="007037C6">
            <w:r w:rsidRPr="006C691F">
              <w:t>Collaborate / meet often to keep every team member up to date with the development process. Also, frequent communication allows to identify and fix problems earlier and possibly easier.</w:t>
            </w:r>
          </w:p>
        </w:tc>
      </w:tr>
      <w:tr w:rsidR="006C691F" w:rsidRPr="006C691F" w14:paraId="5682F258" w14:textId="77777777" w:rsidTr="00E82755">
        <w:trPr>
          <w:trHeight w:val="432"/>
        </w:trPr>
        <w:tc>
          <w:tcPr>
            <w:tcW w:w="648" w:type="dxa"/>
            <w:tcBorders>
              <w:bottom w:val="single" w:sz="4" w:space="0" w:color="auto"/>
            </w:tcBorders>
            <w:shd w:val="clear" w:color="auto" w:fill="D9D9D9"/>
          </w:tcPr>
          <w:p w14:paraId="363612CC" w14:textId="7897FAB3" w:rsidR="00E82755" w:rsidRPr="006C691F" w:rsidRDefault="00E82755" w:rsidP="007037C6">
            <w:r w:rsidRPr="006C691F">
              <w:t>4</w:t>
            </w:r>
          </w:p>
        </w:tc>
        <w:tc>
          <w:tcPr>
            <w:tcW w:w="9421" w:type="dxa"/>
            <w:tcBorders>
              <w:bottom w:val="single" w:sz="4" w:space="0" w:color="auto"/>
            </w:tcBorders>
            <w:shd w:val="clear" w:color="auto" w:fill="auto"/>
          </w:tcPr>
          <w:p w14:paraId="537BFC17" w14:textId="67E406E6" w:rsidR="00E82755" w:rsidRPr="006C691F" w:rsidRDefault="00E82755" w:rsidP="007037C6">
            <w:r w:rsidRPr="006C691F">
              <w:t>Revisit requirements</w:t>
            </w:r>
            <w:r w:rsidR="006C691F" w:rsidRPr="006C691F">
              <w:t xml:space="preserve"> periodically to ensure the development is being done in the right direction. Otherwise, the team might waste time working on an out-of-scope feature and, as a result, not meet the deadline.</w:t>
            </w:r>
          </w:p>
        </w:tc>
      </w:tr>
    </w:tbl>
    <w:p w14:paraId="4EB96AF0" w14:textId="77777777" w:rsidR="007A2FC2" w:rsidRPr="003312DF" w:rsidRDefault="007A2FC2">
      <w:pPr>
        <w:rPr>
          <w:color w:val="FF0000"/>
        </w:rPr>
      </w:pPr>
    </w:p>
    <w:tbl>
      <w:tblPr>
        <w:tblW w:w="1006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58"/>
        <w:gridCol w:w="3302"/>
        <w:gridCol w:w="3361"/>
      </w:tblGrid>
      <w:tr w:rsidR="00AC6D06" w:rsidRPr="00AC6D06" w14:paraId="0754DACD" w14:textId="77777777" w:rsidTr="00AC6D06">
        <w:trPr>
          <w:trHeight w:val="432"/>
          <w:tblHeader/>
        </w:trPr>
        <w:tc>
          <w:tcPr>
            <w:tcW w:w="10069" w:type="dxa"/>
            <w:gridSpan w:val="4"/>
            <w:shd w:val="clear" w:color="auto" w:fill="B3B3B3"/>
          </w:tcPr>
          <w:p w14:paraId="3A486B9B" w14:textId="77777777" w:rsidR="003A4ACB" w:rsidRPr="00AC6D06" w:rsidRDefault="003A4ACB" w:rsidP="00C839B3">
            <w:pPr>
              <w:pStyle w:val="Heading2"/>
              <w:rPr>
                <w:color w:val="000000" w:themeColor="text1"/>
              </w:rPr>
            </w:pPr>
            <w:r w:rsidRPr="00AC6D06">
              <w:rPr>
                <w:color w:val="000000" w:themeColor="text1"/>
              </w:rPr>
              <w:t xml:space="preserve">Prepared </w:t>
            </w:r>
            <w:r w:rsidR="007028E8" w:rsidRPr="00AC6D06">
              <w:rPr>
                <w:color w:val="000000" w:themeColor="text1"/>
              </w:rPr>
              <w:t>B</w:t>
            </w:r>
            <w:r w:rsidRPr="00AC6D06">
              <w:rPr>
                <w:color w:val="000000" w:themeColor="text1"/>
              </w:rPr>
              <w:t>y</w:t>
            </w:r>
          </w:p>
        </w:tc>
      </w:tr>
      <w:tr w:rsidR="00AC6D06" w:rsidRPr="00AC6D06" w14:paraId="593BD971" w14:textId="77777777" w:rsidTr="00F82189">
        <w:trPr>
          <w:trHeight w:val="503"/>
        </w:trPr>
        <w:tc>
          <w:tcPr>
            <w:tcW w:w="3348" w:type="dxa"/>
            <w:shd w:val="clear" w:color="auto" w:fill="E0E0E0"/>
          </w:tcPr>
          <w:p w14:paraId="5D5A9482" w14:textId="77777777" w:rsidR="00AC6D06" w:rsidRPr="00AC6D06" w:rsidRDefault="00AC6D06" w:rsidP="00C6156C">
            <w:pPr>
              <w:rPr>
                <w:b/>
                <w:color w:val="000000" w:themeColor="text1"/>
              </w:rPr>
            </w:pPr>
            <w:r w:rsidRPr="00AC6D06">
              <w:rPr>
                <w:b/>
                <w:color w:val="000000" w:themeColor="text1"/>
              </w:rPr>
              <w:t>Project Team</w:t>
            </w:r>
          </w:p>
        </w:tc>
        <w:tc>
          <w:tcPr>
            <w:tcW w:w="3360" w:type="dxa"/>
            <w:gridSpan w:val="2"/>
            <w:shd w:val="clear" w:color="auto" w:fill="auto"/>
            <w:vAlign w:val="bottom"/>
          </w:tcPr>
          <w:p w14:paraId="5F15B9DB" w14:textId="3FD94790" w:rsidR="00AC6D06" w:rsidRPr="00E82755" w:rsidRDefault="00AC6D06" w:rsidP="00AC6D06">
            <w:pPr>
              <w:rPr>
                <w:color w:val="000000" w:themeColor="text1"/>
              </w:rPr>
            </w:pPr>
            <w:r w:rsidRPr="00E82755">
              <w:rPr>
                <w:color w:val="000000" w:themeColor="text1"/>
              </w:rPr>
              <w:t>Nadezhda Mokhireva</w:t>
            </w:r>
          </w:p>
        </w:tc>
        <w:tc>
          <w:tcPr>
            <w:tcW w:w="3361" w:type="dxa"/>
            <w:shd w:val="clear" w:color="auto" w:fill="auto"/>
            <w:vAlign w:val="bottom"/>
          </w:tcPr>
          <w:p w14:paraId="7700153E" w14:textId="38079E33" w:rsidR="00AC6D06" w:rsidRPr="00E82755" w:rsidRDefault="00E35AA6" w:rsidP="00AC6D06">
            <w:pPr>
              <w:jc w:val="right"/>
              <w:rPr>
                <w:color w:val="000000" w:themeColor="text1"/>
              </w:rPr>
            </w:pPr>
            <w:r w:rsidRPr="00E35AA6">
              <w:rPr>
                <w:color w:val="000000" w:themeColor="text1"/>
              </w:rPr>
              <w:t xml:space="preserve">2019-03-30  </w:t>
            </w:r>
          </w:p>
        </w:tc>
      </w:tr>
      <w:tr w:rsidR="00AC6D06" w:rsidRPr="00AC6D06" w14:paraId="3A754AA1" w14:textId="77777777" w:rsidTr="00AC6D06">
        <w:trPr>
          <w:trHeight w:val="498"/>
        </w:trPr>
        <w:tc>
          <w:tcPr>
            <w:tcW w:w="3348" w:type="dxa"/>
            <w:shd w:val="clear" w:color="auto" w:fill="E0E0E0"/>
          </w:tcPr>
          <w:p w14:paraId="0C56A1B8" w14:textId="77777777" w:rsidR="00AC6D06" w:rsidRPr="00AC6D06" w:rsidRDefault="00AC6D06" w:rsidP="007037C6">
            <w:pPr>
              <w:rPr>
                <w:b/>
                <w:color w:val="000000" w:themeColor="text1"/>
              </w:rPr>
            </w:pPr>
          </w:p>
        </w:tc>
        <w:tc>
          <w:tcPr>
            <w:tcW w:w="3360" w:type="dxa"/>
            <w:gridSpan w:val="2"/>
            <w:shd w:val="clear" w:color="auto" w:fill="auto"/>
          </w:tcPr>
          <w:p w14:paraId="302A8E96" w14:textId="7C95ABB8" w:rsidR="00AC6D06" w:rsidRPr="00E82755" w:rsidRDefault="00AC6D06" w:rsidP="007037C6">
            <w:pPr>
              <w:rPr>
                <w:color w:val="000000" w:themeColor="text1"/>
              </w:rPr>
            </w:pPr>
            <w:r w:rsidRPr="00E82755">
              <w:rPr>
                <w:color w:val="000000" w:themeColor="text1"/>
              </w:rPr>
              <w:t>Parisa Khataei</w:t>
            </w:r>
          </w:p>
        </w:tc>
        <w:tc>
          <w:tcPr>
            <w:tcW w:w="3361" w:type="dxa"/>
            <w:shd w:val="clear" w:color="auto" w:fill="auto"/>
          </w:tcPr>
          <w:p w14:paraId="7286DA65" w14:textId="7FE71DF5" w:rsidR="00AC6D06" w:rsidRPr="00E82755" w:rsidRDefault="00E35AA6" w:rsidP="00AC6D06">
            <w:pPr>
              <w:jc w:val="right"/>
              <w:rPr>
                <w:color w:val="000000" w:themeColor="text1"/>
              </w:rPr>
            </w:pPr>
            <w:r w:rsidRPr="00E35AA6">
              <w:rPr>
                <w:color w:val="000000" w:themeColor="text1"/>
              </w:rPr>
              <w:t xml:space="preserve">2019-03-30  </w:t>
            </w:r>
          </w:p>
        </w:tc>
      </w:tr>
      <w:tr w:rsidR="00AC6D06" w:rsidRPr="00AC6D06" w14:paraId="60EAF936" w14:textId="77777777" w:rsidTr="001C0110">
        <w:trPr>
          <w:trHeight w:val="232"/>
        </w:trPr>
        <w:tc>
          <w:tcPr>
            <w:tcW w:w="3348" w:type="dxa"/>
            <w:shd w:val="clear" w:color="auto" w:fill="E0E0E0"/>
          </w:tcPr>
          <w:p w14:paraId="417A55F0" w14:textId="77777777" w:rsidR="00AC6D06" w:rsidRPr="00AC6D06" w:rsidRDefault="00AC6D06" w:rsidP="007037C6">
            <w:pPr>
              <w:rPr>
                <w:b/>
                <w:color w:val="000000" w:themeColor="text1"/>
              </w:rPr>
            </w:pPr>
          </w:p>
        </w:tc>
        <w:tc>
          <w:tcPr>
            <w:tcW w:w="3360" w:type="dxa"/>
            <w:gridSpan w:val="2"/>
            <w:shd w:val="clear" w:color="auto" w:fill="auto"/>
          </w:tcPr>
          <w:p w14:paraId="721B571D" w14:textId="1BB34ABB" w:rsidR="00AC6D06" w:rsidRPr="00E82755" w:rsidRDefault="00AC6D06" w:rsidP="007037C6">
            <w:pPr>
              <w:rPr>
                <w:color w:val="000000" w:themeColor="text1"/>
              </w:rPr>
            </w:pPr>
            <w:r w:rsidRPr="00E82755">
              <w:rPr>
                <w:color w:val="000000" w:themeColor="text1"/>
              </w:rPr>
              <w:t>Mahdi Esmaeelpour</w:t>
            </w:r>
          </w:p>
        </w:tc>
        <w:tc>
          <w:tcPr>
            <w:tcW w:w="3361" w:type="dxa"/>
            <w:shd w:val="clear" w:color="auto" w:fill="auto"/>
          </w:tcPr>
          <w:p w14:paraId="0D3FBAB9" w14:textId="47522351" w:rsidR="00AC6D06" w:rsidRPr="00E82755" w:rsidRDefault="00E35AA6" w:rsidP="00AC6D06">
            <w:pPr>
              <w:jc w:val="right"/>
              <w:rPr>
                <w:color w:val="000000" w:themeColor="text1"/>
              </w:rPr>
            </w:pPr>
            <w:r w:rsidRPr="00E35AA6">
              <w:rPr>
                <w:color w:val="000000" w:themeColor="text1"/>
              </w:rPr>
              <w:t xml:space="preserve">2019-03-30  </w:t>
            </w:r>
          </w:p>
        </w:tc>
      </w:tr>
      <w:tr w:rsidR="00AC6D06" w:rsidRPr="00AC6D06" w14:paraId="723FB413" w14:textId="77777777" w:rsidTr="001C0110">
        <w:trPr>
          <w:trHeight w:val="232"/>
        </w:trPr>
        <w:tc>
          <w:tcPr>
            <w:tcW w:w="3348" w:type="dxa"/>
            <w:shd w:val="clear" w:color="auto" w:fill="E0E0E0"/>
          </w:tcPr>
          <w:p w14:paraId="40BCD8BB" w14:textId="77777777" w:rsidR="00AC6D06" w:rsidRPr="00AC6D06" w:rsidRDefault="00AC6D06" w:rsidP="007037C6">
            <w:pPr>
              <w:rPr>
                <w:b/>
                <w:color w:val="000000" w:themeColor="text1"/>
              </w:rPr>
            </w:pPr>
          </w:p>
        </w:tc>
        <w:tc>
          <w:tcPr>
            <w:tcW w:w="3360" w:type="dxa"/>
            <w:gridSpan w:val="2"/>
            <w:shd w:val="clear" w:color="auto" w:fill="auto"/>
          </w:tcPr>
          <w:p w14:paraId="36B31844" w14:textId="3F1B088B" w:rsidR="00AC6D06" w:rsidRPr="00E82755" w:rsidRDefault="00AC6D06" w:rsidP="007037C6">
            <w:pPr>
              <w:rPr>
                <w:color w:val="000000" w:themeColor="text1"/>
              </w:rPr>
            </w:pPr>
            <w:r w:rsidRPr="00E82755">
              <w:rPr>
                <w:color w:val="000000" w:themeColor="text1"/>
              </w:rPr>
              <w:t>Vladyslav Bordiug</w:t>
            </w:r>
          </w:p>
        </w:tc>
        <w:tc>
          <w:tcPr>
            <w:tcW w:w="3361" w:type="dxa"/>
            <w:shd w:val="clear" w:color="auto" w:fill="auto"/>
          </w:tcPr>
          <w:p w14:paraId="27D35A66" w14:textId="63854578" w:rsidR="00AC6D06" w:rsidRPr="00E82755" w:rsidRDefault="00E35AA6" w:rsidP="00AC6D06">
            <w:pPr>
              <w:jc w:val="right"/>
              <w:rPr>
                <w:color w:val="000000" w:themeColor="text1"/>
              </w:rPr>
            </w:pPr>
            <w:r w:rsidRPr="00E35AA6">
              <w:rPr>
                <w:color w:val="000000" w:themeColor="text1"/>
              </w:rPr>
              <w:t xml:space="preserve">2019-03-30  </w:t>
            </w:r>
          </w:p>
        </w:tc>
      </w:tr>
      <w:tr w:rsidR="00AC6D06" w:rsidRPr="00AC6D06" w14:paraId="4D819990" w14:textId="77777777" w:rsidTr="00AC6D06">
        <w:trPr>
          <w:trHeight w:val="422"/>
          <w:tblHeader/>
        </w:trPr>
        <w:tc>
          <w:tcPr>
            <w:tcW w:w="10069" w:type="dxa"/>
            <w:gridSpan w:val="4"/>
            <w:shd w:val="clear" w:color="auto" w:fill="BFBFBF"/>
          </w:tcPr>
          <w:p w14:paraId="10EC1F83" w14:textId="77777777" w:rsidR="009467D8" w:rsidRPr="00AC6D06" w:rsidRDefault="0076458B" w:rsidP="003543E3">
            <w:pPr>
              <w:pStyle w:val="Heading2"/>
              <w:rPr>
                <w:color w:val="000000" w:themeColor="text1"/>
              </w:rPr>
            </w:pPr>
            <w:r w:rsidRPr="00AC6D06">
              <w:rPr>
                <w:color w:val="000000" w:themeColor="text1"/>
              </w:rPr>
              <w:t>Handover Approvals</w:t>
            </w:r>
          </w:p>
        </w:tc>
      </w:tr>
      <w:tr w:rsidR="00AC6D06" w:rsidRPr="00AC6D06" w14:paraId="4508C509" w14:textId="77777777" w:rsidTr="00AC6D06">
        <w:trPr>
          <w:trHeight w:val="422"/>
          <w:tblHeader/>
        </w:trPr>
        <w:tc>
          <w:tcPr>
            <w:tcW w:w="10069" w:type="dxa"/>
            <w:gridSpan w:val="4"/>
            <w:shd w:val="clear" w:color="auto" w:fill="BFBFBF"/>
          </w:tcPr>
          <w:p w14:paraId="7FED1342" w14:textId="77777777" w:rsidR="007A2FC2" w:rsidRPr="00AC6D06" w:rsidRDefault="007A2FC2" w:rsidP="007037C6">
            <w:pPr>
              <w:rPr>
                <w:color w:val="000000" w:themeColor="text1"/>
              </w:rPr>
            </w:pPr>
          </w:p>
        </w:tc>
      </w:tr>
      <w:tr w:rsidR="00AC6D06" w:rsidRPr="00AC6D06" w14:paraId="0CD3DCC4" w14:textId="77777777" w:rsidTr="00AC6D06">
        <w:trPr>
          <w:trHeight w:val="422"/>
        </w:trPr>
        <w:tc>
          <w:tcPr>
            <w:tcW w:w="3406" w:type="dxa"/>
            <w:gridSpan w:val="2"/>
            <w:vMerge w:val="restart"/>
            <w:shd w:val="clear" w:color="auto" w:fill="E0E0E0"/>
          </w:tcPr>
          <w:p w14:paraId="7C7BC00F" w14:textId="77777777" w:rsidR="00EB63E4" w:rsidRPr="00AC6D06" w:rsidRDefault="00223744" w:rsidP="007037C6">
            <w:pPr>
              <w:rPr>
                <w:b/>
                <w:color w:val="000000" w:themeColor="text1"/>
              </w:rPr>
            </w:pPr>
            <w:r w:rsidRPr="00AC6D06">
              <w:rPr>
                <w:b/>
                <w:color w:val="000000" w:themeColor="text1"/>
              </w:rPr>
              <w:t>Stakeholder/Industry partner Name and Title</w:t>
            </w:r>
          </w:p>
        </w:tc>
        <w:tc>
          <w:tcPr>
            <w:tcW w:w="6663" w:type="dxa"/>
            <w:gridSpan w:val="2"/>
            <w:vAlign w:val="bottom"/>
          </w:tcPr>
          <w:p w14:paraId="3283FED4" w14:textId="7A4C969D" w:rsidR="00B06DAE" w:rsidRPr="00AC6D06" w:rsidRDefault="003312DF" w:rsidP="007037C6">
            <w:pPr>
              <w:rPr>
                <w:color w:val="000000" w:themeColor="text1"/>
              </w:rPr>
            </w:pPr>
            <w:r w:rsidRPr="00AC6D06">
              <w:rPr>
                <w:color w:val="000000" w:themeColor="text1"/>
              </w:rPr>
              <w:t>N/A</w:t>
            </w:r>
            <w:r w:rsidR="00B06DAE" w:rsidRPr="00AC6D06">
              <w:rPr>
                <w:color w:val="000000" w:themeColor="text1"/>
              </w:rPr>
              <w:t xml:space="preserve">                                                                    </w:t>
            </w:r>
          </w:p>
        </w:tc>
      </w:tr>
      <w:tr w:rsidR="00AC6D06" w:rsidRPr="00AC6D06" w14:paraId="216AF5FB" w14:textId="77777777" w:rsidTr="00AC6D06">
        <w:trPr>
          <w:trHeight w:val="224"/>
        </w:trPr>
        <w:tc>
          <w:tcPr>
            <w:tcW w:w="3406" w:type="dxa"/>
            <w:gridSpan w:val="2"/>
            <w:vMerge/>
            <w:tcBorders>
              <w:bottom w:val="single" w:sz="4" w:space="0" w:color="auto"/>
            </w:tcBorders>
            <w:shd w:val="clear" w:color="auto" w:fill="E0E0E0"/>
          </w:tcPr>
          <w:p w14:paraId="36C90533" w14:textId="77777777" w:rsidR="00EB63E4" w:rsidRPr="00AC6D06" w:rsidRDefault="00EB63E4" w:rsidP="007037C6">
            <w:pPr>
              <w:rPr>
                <w:color w:val="000000" w:themeColor="text1"/>
              </w:rPr>
            </w:pPr>
          </w:p>
        </w:tc>
        <w:tc>
          <w:tcPr>
            <w:tcW w:w="6663" w:type="dxa"/>
            <w:gridSpan w:val="2"/>
            <w:tcBorders>
              <w:bottom w:val="single" w:sz="4" w:space="0" w:color="auto"/>
            </w:tcBorders>
          </w:tcPr>
          <w:p w14:paraId="58D93FA1" w14:textId="7A9E5627" w:rsidR="00EB63E4" w:rsidRPr="00AC6D06" w:rsidRDefault="00EB63E4" w:rsidP="007037C6">
            <w:pPr>
              <w:rPr>
                <w:color w:val="000000" w:themeColor="text1"/>
                <w:sz w:val="16"/>
                <w:szCs w:val="16"/>
              </w:rPr>
            </w:pPr>
          </w:p>
        </w:tc>
      </w:tr>
      <w:tr w:rsidR="00AC6D06" w:rsidRPr="00AC6D06" w14:paraId="764D6DDA" w14:textId="77777777" w:rsidTr="00AC6D06">
        <w:trPr>
          <w:trHeight w:val="224"/>
        </w:trPr>
        <w:tc>
          <w:tcPr>
            <w:tcW w:w="10069" w:type="dxa"/>
            <w:gridSpan w:val="4"/>
            <w:shd w:val="clear" w:color="auto" w:fill="auto"/>
          </w:tcPr>
          <w:p w14:paraId="1F6B66A4" w14:textId="275C091C" w:rsidR="00724945" w:rsidRPr="00AC6D06" w:rsidRDefault="0095064F" w:rsidP="00112180">
            <w:pPr>
              <w:rPr>
                <w:color w:val="000000" w:themeColor="text1"/>
              </w:rPr>
            </w:pPr>
            <w:r w:rsidRPr="00AC6D06">
              <w:rPr>
                <w:b/>
                <w:color w:val="000000" w:themeColor="text1"/>
              </w:rPr>
              <w:t>Comments</w:t>
            </w:r>
            <w:r w:rsidRPr="00AC6D06">
              <w:rPr>
                <w:color w:val="000000" w:themeColor="text1"/>
              </w:rPr>
              <w:t xml:space="preserve">: </w:t>
            </w:r>
          </w:p>
        </w:tc>
      </w:tr>
    </w:tbl>
    <w:p w14:paraId="137C40F4" w14:textId="77777777" w:rsidR="00112180" w:rsidRPr="003312DF" w:rsidRDefault="00112180">
      <w:pPr>
        <w:rPr>
          <w:color w:val="FF0000"/>
        </w:rPr>
      </w:pPr>
    </w:p>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6840"/>
      </w:tblGrid>
      <w:tr w:rsidR="003312DF" w:rsidRPr="003312DF" w14:paraId="165B67DD" w14:textId="77777777" w:rsidTr="009467D8">
        <w:trPr>
          <w:trHeight w:val="232"/>
        </w:trPr>
        <w:tc>
          <w:tcPr>
            <w:tcW w:w="10188" w:type="dxa"/>
            <w:gridSpan w:val="2"/>
            <w:shd w:val="clear" w:color="auto" w:fill="B3B3B3"/>
          </w:tcPr>
          <w:p w14:paraId="20D494C1" w14:textId="77777777" w:rsidR="00923F71" w:rsidRPr="003312DF" w:rsidRDefault="009572D6" w:rsidP="00C839B3">
            <w:pPr>
              <w:pStyle w:val="Heading2"/>
              <w:rPr>
                <w:color w:val="000000" w:themeColor="text1"/>
              </w:rPr>
            </w:pPr>
            <w:r w:rsidRPr="003312DF">
              <w:rPr>
                <w:color w:val="000000" w:themeColor="text1"/>
              </w:rPr>
              <w:t xml:space="preserve">Project Closure </w:t>
            </w:r>
            <w:r w:rsidR="00923F71" w:rsidRPr="003312DF">
              <w:rPr>
                <w:color w:val="000000" w:themeColor="text1"/>
              </w:rPr>
              <w:t>Approval</w:t>
            </w:r>
          </w:p>
        </w:tc>
      </w:tr>
      <w:tr w:rsidR="003312DF" w:rsidRPr="003312DF" w14:paraId="1137011C" w14:textId="77777777" w:rsidTr="009467D8">
        <w:trPr>
          <w:trHeight w:val="232"/>
        </w:trPr>
        <w:tc>
          <w:tcPr>
            <w:tcW w:w="3348" w:type="dxa"/>
            <w:vMerge w:val="restart"/>
            <w:shd w:val="clear" w:color="auto" w:fill="E0E0E0"/>
          </w:tcPr>
          <w:p w14:paraId="4BAC4228" w14:textId="77777777" w:rsidR="00923F71" w:rsidRPr="003312DF" w:rsidRDefault="00223744" w:rsidP="007037C6">
            <w:pPr>
              <w:rPr>
                <w:b/>
                <w:color w:val="000000" w:themeColor="text1"/>
              </w:rPr>
            </w:pPr>
            <w:r w:rsidRPr="003312DF">
              <w:rPr>
                <w:b/>
                <w:color w:val="000000" w:themeColor="text1"/>
              </w:rPr>
              <w:t>Stakeholder/</w:t>
            </w:r>
            <w:r w:rsidR="003543E3" w:rsidRPr="003312DF">
              <w:rPr>
                <w:b/>
                <w:color w:val="000000" w:themeColor="text1"/>
              </w:rPr>
              <w:t>Industry partner</w:t>
            </w:r>
            <w:r w:rsidRPr="003312DF">
              <w:rPr>
                <w:b/>
                <w:color w:val="000000" w:themeColor="text1"/>
              </w:rPr>
              <w:t xml:space="preserve"> Name and Title</w:t>
            </w:r>
          </w:p>
        </w:tc>
        <w:tc>
          <w:tcPr>
            <w:tcW w:w="6840" w:type="dxa"/>
            <w:shd w:val="clear" w:color="auto" w:fill="auto"/>
          </w:tcPr>
          <w:p w14:paraId="2A72CD34" w14:textId="2DC568CB" w:rsidR="00923F71" w:rsidRPr="003312DF" w:rsidRDefault="003312DF" w:rsidP="007037C6">
            <w:pPr>
              <w:rPr>
                <w:color w:val="000000" w:themeColor="text1"/>
              </w:rPr>
            </w:pPr>
            <w:r w:rsidRPr="003312DF">
              <w:rPr>
                <w:color w:val="000000" w:themeColor="text1"/>
              </w:rPr>
              <w:t xml:space="preserve">N/A                                                                    </w:t>
            </w:r>
          </w:p>
        </w:tc>
      </w:tr>
      <w:tr w:rsidR="003312DF" w:rsidRPr="003312DF" w14:paraId="14BC3ACC" w14:textId="77777777" w:rsidTr="009467D8">
        <w:trPr>
          <w:trHeight w:val="232"/>
        </w:trPr>
        <w:tc>
          <w:tcPr>
            <w:tcW w:w="3348" w:type="dxa"/>
            <w:vMerge/>
            <w:shd w:val="clear" w:color="auto" w:fill="E0E0E0"/>
          </w:tcPr>
          <w:p w14:paraId="06325203" w14:textId="77777777" w:rsidR="00923F71" w:rsidRPr="003312DF" w:rsidRDefault="00923F71" w:rsidP="007037C6">
            <w:pPr>
              <w:rPr>
                <w:color w:val="000000" w:themeColor="text1"/>
              </w:rPr>
            </w:pPr>
          </w:p>
        </w:tc>
        <w:tc>
          <w:tcPr>
            <w:tcW w:w="6840" w:type="dxa"/>
            <w:shd w:val="clear" w:color="auto" w:fill="auto"/>
          </w:tcPr>
          <w:p w14:paraId="5380F177" w14:textId="249D0540" w:rsidR="00923F71" w:rsidRPr="003312DF" w:rsidRDefault="00923F71" w:rsidP="007037C6">
            <w:pPr>
              <w:rPr>
                <w:color w:val="000000" w:themeColor="text1"/>
                <w:sz w:val="16"/>
                <w:szCs w:val="16"/>
              </w:rPr>
            </w:pPr>
          </w:p>
        </w:tc>
      </w:tr>
    </w:tbl>
    <w:p w14:paraId="14BE4A33" w14:textId="77777777" w:rsidR="00923F71" w:rsidRPr="003312DF" w:rsidRDefault="00923F71" w:rsidP="00112180">
      <w:pPr>
        <w:rPr>
          <w:color w:val="000000" w:themeColor="text1"/>
        </w:rPr>
      </w:pPr>
    </w:p>
    <w:p w14:paraId="63313834" w14:textId="77777777" w:rsidR="00E73941" w:rsidRPr="003312DF" w:rsidRDefault="003C1F25" w:rsidP="00112180">
      <w:pPr>
        <w:rPr>
          <w:color w:val="000000" w:themeColor="text1"/>
        </w:rPr>
      </w:pPr>
      <w:r w:rsidRPr="003312DF">
        <w:rPr>
          <w:color w:val="000000" w:themeColor="text1"/>
        </w:rPr>
        <w:t xml:space="preserve">Document Reference: </w:t>
      </w:r>
      <w:r w:rsidR="00E73941" w:rsidRPr="003312DF">
        <w:rPr>
          <w:color w:val="000000" w:themeColor="text1"/>
          <w:shd w:val="clear" w:color="auto" w:fill="FFFFFF"/>
        </w:rPr>
        <w:t>www.ocio.gov.nl.ca/OCIO/pmo/docs/</w:t>
      </w:r>
      <w:r w:rsidR="00E73941" w:rsidRPr="003312DF">
        <w:rPr>
          <w:b/>
          <w:bCs w:val="0"/>
          <w:color w:val="000000" w:themeColor="text1"/>
          <w:shd w:val="clear" w:color="auto" w:fill="FFFFFF"/>
        </w:rPr>
        <w:t>project_closure_report</w:t>
      </w:r>
      <w:r w:rsidR="00E73941" w:rsidRPr="003312DF">
        <w:rPr>
          <w:color w:val="000000" w:themeColor="text1"/>
          <w:shd w:val="clear" w:color="auto" w:fill="FFFFFF"/>
        </w:rPr>
        <w:t>_template.docx</w:t>
      </w:r>
    </w:p>
    <w:p w14:paraId="72460D23" w14:textId="77777777" w:rsidR="00FC25B7" w:rsidRPr="00730933" w:rsidRDefault="00FC25B7" w:rsidP="00112180"/>
    <w:sectPr w:rsidR="00FC25B7" w:rsidRPr="00730933" w:rsidSect="00C51A40">
      <w:headerReference w:type="even" r:id="rId8"/>
      <w:headerReference w:type="default" r:id="rId9"/>
      <w:footerReference w:type="even" r:id="rId10"/>
      <w:footerReference w:type="default" r:id="rId11"/>
      <w:headerReference w:type="first" r:id="rId12"/>
      <w:footerReference w:type="first" r:id="rId13"/>
      <w:pgSz w:w="12240" w:h="15840" w:code="1"/>
      <w:pgMar w:top="1008" w:right="1152" w:bottom="1008" w:left="1152" w:header="432" w:footer="3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AF691" w14:textId="77777777" w:rsidR="00BE642A" w:rsidRDefault="00BE642A" w:rsidP="00156198">
      <w:r>
        <w:separator/>
      </w:r>
    </w:p>
    <w:p w14:paraId="4E41EC5F" w14:textId="77777777" w:rsidR="00BE642A" w:rsidRDefault="00BE642A" w:rsidP="00156198"/>
    <w:p w14:paraId="5215CE3B" w14:textId="77777777" w:rsidR="00BE642A" w:rsidRDefault="00BE642A" w:rsidP="00156198"/>
    <w:p w14:paraId="29957F7B" w14:textId="77777777" w:rsidR="00BE642A" w:rsidRDefault="00BE642A" w:rsidP="00156198"/>
    <w:p w14:paraId="6748678D" w14:textId="77777777" w:rsidR="00BE642A" w:rsidRDefault="00BE642A" w:rsidP="00156198"/>
    <w:p w14:paraId="5FB96C34" w14:textId="77777777" w:rsidR="00BE642A" w:rsidRDefault="00BE642A" w:rsidP="00156198"/>
    <w:p w14:paraId="6778FAE1" w14:textId="77777777" w:rsidR="00BE642A" w:rsidRDefault="00BE642A" w:rsidP="00156198"/>
    <w:p w14:paraId="273D6A79" w14:textId="77777777" w:rsidR="00BE642A" w:rsidRDefault="00BE642A" w:rsidP="00156198"/>
    <w:p w14:paraId="7A2A6A89" w14:textId="77777777" w:rsidR="00BE642A" w:rsidRDefault="00BE642A" w:rsidP="00156198"/>
  </w:endnote>
  <w:endnote w:type="continuationSeparator" w:id="0">
    <w:p w14:paraId="4294A038" w14:textId="77777777" w:rsidR="00BE642A" w:rsidRDefault="00BE642A" w:rsidP="00156198">
      <w:r>
        <w:continuationSeparator/>
      </w:r>
    </w:p>
    <w:p w14:paraId="5AD36C58" w14:textId="77777777" w:rsidR="00BE642A" w:rsidRDefault="00BE642A" w:rsidP="00156198"/>
    <w:p w14:paraId="7BF04A4D" w14:textId="77777777" w:rsidR="00BE642A" w:rsidRDefault="00BE642A" w:rsidP="00156198"/>
    <w:p w14:paraId="4C5F601C" w14:textId="77777777" w:rsidR="00BE642A" w:rsidRDefault="00BE642A" w:rsidP="00156198"/>
    <w:p w14:paraId="01F700FF" w14:textId="77777777" w:rsidR="00BE642A" w:rsidRDefault="00BE642A" w:rsidP="00156198"/>
    <w:p w14:paraId="7BEDDC8C" w14:textId="77777777" w:rsidR="00BE642A" w:rsidRDefault="00BE642A" w:rsidP="00156198"/>
    <w:p w14:paraId="6F32E39D" w14:textId="77777777" w:rsidR="00BE642A" w:rsidRDefault="00BE642A" w:rsidP="00156198"/>
    <w:p w14:paraId="0E52FF71" w14:textId="77777777" w:rsidR="00BE642A" w:rsidRDefault="00BE642A" w:rsidP="00156198"/>
    <w:p w14:paraId="211E39D7" w14:textId="77777777" w:rsidR="00BE642A" w:rsidRDefault="00BE642A" w:rsidP="0015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30E93" w14:textId="77777777" w:rsidR="00A776E3" w:rsidRDefault="00A776E3" w:rsidP="0015619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A42F883" w14:textId="77777777" w:rsidR="00A776E3" w:rsidRDefault="00A776E3" w:rsidP="00156198">
    <w:pPr>
      <w:pStyle w:val="Footer"/>
    </w:pPr>
  </w:p>
  <w:p w14:paraId="2644B500" w14:textId="77777777" w:rsidR="00A776E3" w:rsidRDefault="00A776E3" w:rsidP="00156198"/>
  <w:p w14:paraId="34E07AB2" w14:textId="77777777" w:rsidR="00A776E3" w:rsidRDefault="00A776E3" w:rsidP="00156198"/>
  <w:p w14:paraId="22CFD343" w14:textId="77777777" w:rsidR="00A776E3" w:rsidRDefault="00A776E3" w:rsidP="00156198"/>
  <w:p w14:paraId="19E86797" w14:textId="77777777" w:rsidR="00A776E3" w:rsidRDefault="00A776E3" w:rsidP="00156198"/>
  <w:p w14:paraId="03DAD2D1" w14:textId="77777777" w:rsidR="00A776E3" w:rsidRDefault="00A776E3" w:rsidP="00156198"/>
  <w:p w14:paraId="7CD64FEC" w14:textId="77777777" w:rsidR="00A776E3" w:rsidRDefault="00A776E3" w:rsidP="00156198"/>
  <w:p w14:paraId="44C5132F" w14:textId="77777777" w:rsidR="00A776E3" w:rsidRDefault="00A776E3" w:rsidP="00156198"/>
  <w:p w14:paraId="577DD50E" w14:textId="77777777" w:rsidR="00A776E3" w:rsidRDefault="00A776E3" w:rsidP="001561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1E0" w:firstRow="1" w:lastRow="1" w:firstColumn="1" w:lastColumn="1" w:noHBand="0" w:noVBand="0"/>
    </w:tblPr>
    <w:tblGrid>
      <w:gridCol w:w="4970"/>
      <w:gridCol w:w="4966"/>
    </w:tblGrid>
    <w:tr w:rsidR="00A776E3" w:rsidRPr="002C65E3" w14:paraId="35F991C1" w14:textId="77777777" w:rsidTr="002C65E3">
      <w:tc>
        <w:tcPr>
          <w:tcW w:w="5076" w:type="dxa"/>
          <w:tcBorders>
            <w:top w:val="single" w:sz="4" w:space="0" w:color="auto"/>
          </w:tcBorders>
        </w:tcPr>
        <w:p w14:paraId="2A49E043" w14:textId="3CA778C2" w:rsidR="00A776E3" w:rsidRPr="002C65E3" w:rsidRDefault="00A776E3" w:rsidP="002C65E3">
          <w:pPr>
            <w:spacing w:after="0"/>
            <w:rPr>
              <w:sz w:val="16"/>
              <w:szCs w:val="16"/>
            </w:rPr>
          </w:pPr>
          <w:r w:rsidRPr="002C65E3">
            <w:rPr>
              <w:sz w:val="16"/>
              <w:szCs w:val="16"/>
            </w:rPr>
            <w:t>Project Closure Report</w:t>
          </w:r>
        </w:p>
      </w:tc>
      <w:tc>
        <w:tcPr>
          <w:tcW w:w="5076" w:type="dxa"/>
          <w:tcBorders>
            <w:top w:val="single" w:sz="4" w:space="0" w:color="auto"/>
          </w:tcBorders>
        </w:tcPr>
        <w:p w14:paraId="6F2D3FE8" w14:textId="77777777" w:rsidR="00A776E3" w:rsidRPr="002C65E3" w:rsidRDefault="00A776E3" w:rsidP="002C65E3">
          <w:pPr>
            <w:spacing w:after="0"/>
            <w:jc w:val="right"/>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4</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rsidRPr="002C65E3" w14:paraId="7BEDF01B" w14:textId="77777777" w:rsidTr="002C65E3">
      <w:tc>
        <w:tcPr>
          <w:tcW w:w="5076" w:type="dxa"/>
        </w:tcPr>
        <w:p w14:paraId="4259774C" w14:textId="77777777" w:rsidR="00A776E3" w:rsidRPr="002C65E3" w:rsidRDefault="00A776E3" w:rsidP="008E1577">
          <w:pPr>
            <w:spacing w:before="0" w:after="0"/>
            <w:rPr>
              <w:sz w:val="16"/>
              <w:szCs w:val="16"/>
            </w:rPr>
          </w:pPr>
        </w:p>
      </w:tc>
      <w:tc>
        <w:tcPr>
          <w:tcW w:w="5076" w:type="dxa"/>
        </w:tcPr>
        <w:p w14:paraId="7D4284CF" w14:textId="77777777" w:rsidR="00A776E3" w:rsidRPr="002C65E3" w:rsidRDefault="00A776E3" w:rsidP="002C65E3">
          <w:pPr>
            <w:spacing w:before="0" w:after="0"/>
            <w:rPr>
              <w:sz w:val="16"/>
              <w:szCs w:val="16"/>
            </w:rPr>
          </w:pPr>
        </w:p>
      </w:tc>
    </w:tr>
    <w:tr w:rsidR="00A776E3" w:rsidRPr="002C65E3" w14:paraId="65E3034E" w14:textId="77777777" w:rsidTr="002C65E3">
      <w:tc>
        <w:tcPr>
          <w:tcW w:w="5076" w:type="dxa"/>
        </w:tcPr>
        <w:p w14:paraId="72214633" w14:textId="77777777" w:rsidR="00A776E3" w:rsidRPr="002C65E3" w:rsidRDefault="00A776E3" w:rsidP="002C65E3">
          <w:pPr>
            <w:spacing w:before="0" w:after="0"/>
            <w:rPr>
              <w:sz w:val="16"/>
              <w:szCs w:val="16"/>
            </w:rPr>
          </w:pPr>
        </w:p>
      </w:tc>
      <w:tc>
        <w:tcPr>
          <w:tcW w:w="5076" w:type="dxa"/>
        </w:tcPr>
        <w:p w14:paraId="018EFF41" w14:textId="77777777" w:rsidR="00A776E3" w:rsidRPr="002C65E3" w:rsidRDefault="00A776E3" w:rsidP="002C65E3">
          <w:pPr>
            <w:spacing w:before="0" w:after="0"/>
            <w:rPr>
              <w:sz w:val="16"/>
              <w:szCs w:val="16"/>
            </w:rPr>
          </w:pPr>
        </w:p>
      </w:tc>
    </w:tr>
  </w:tbl>
  <w:p w14:paraId="5102A4FF" w14:textId="77777777" w:rsidR="00A776E3" w:rsidRPr="009F40A5" w:rsidRDefault="00A776E3" w:rsidP="007E407D">
    <w:pPr>
      <w:spacing w:before="0" w:after="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1E0" w:firstRow="1" w:lastRow="1" w:firstColumn="1" w:lastColumn="1" w:noHBand="0" w:noVBand="0"/>
    </w:tblPr>
    <w:tblGrid>
      <w:gridCol w:w="4974"/>
      <w:gridCol w:w="4962"/>
    </w:tblGrid>
    <w:tr w:rsidR="00A776E3" w14:paraId="1E33AD65" w14:textId="77777777" w:rsidTr="002C65E3">
      <w:tc>
        <w:tcPr>
          <w:tcW w:w="5076" w:type="dxa"/>
          <w:tcBorders>
            <w:top w:val="single" w:sz="4" w:space="0" w:color="auto"/>
          </w:tcBorders>
        </w:tcPr>
        <w:p w14:paraId="161E2546" w14:textId="583B1828" w:rsidR="00A776E3" w:rsidRPr="002C65E3" w:rsidRDefault="00F668E4" w:rsidP="00F668E4">
          <w:pPr>
            <w:spacing w:after="0"/>
            <w:rPr>
              <w:sz w:val="16"/>
              <w:szCs w:val="16"/>
            </w:rPr>
          </w:pPr>
          <w:r>
            <w:rPr>
              <w:sz w:val="16"/>
              <w:szCs w:val="16"/>
            </w:rPr>
            <w:t xml:space="preserve">COMP3078 </w:t>
          </w:r>
          <w:r w:rsidR="00A776E3" w:rsidRPr="002C65E3">
            <w:rPr>
              <w:sz w:val="16"/>
              <w:szCs w:val="16"/>
            </w:rPr>
            <w:t>Project Closure Report</w:t>
          </w:r>
        </w:p>
      </w:tc>
      <w:tc>
        <w:tcPr>
          <w:tcW w:w="5076" w:type="dxa"/>
          <w:tcBorders>
            <w:top w:val="single" w:sz="4" w:space="0" w:color="auto"/>
          </w:tcBorders>
        </w:tcPr>
        <w:p w14:paraId="1D88A521" w14:textId="77777777" w:rsidR="00A776E3" w:rsidRPr="002C65E3" w:rsidRDefault="00A776E3" w:rsidP="007037C6">
          <w:pPr>
            <w:pStyle w:val="FooterRight"/>
            <w:spacing w:after="0"/>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1</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14:paraId="440901F9" w14:textId="77777777" w:rsidTr="002C65E3">
      <w:tc>
        <w:tcPr>
          <w:tcW w:w="5076" w:type="dxa"/>
        </w:tcPr>
        <w:p w14:paraId="3F8FBD54" w14:textId="77777777" w:rsidR="00A776E3" w:rsidRPr="002C65E3" w:rsidRDefault="00A776E3" w:rsidP="008E1577">
          <w:pPr>
            <w:spacing w:before="0" w:after="0"/>
            <w:rPr>
              <w:sz w:val="16"/>
              <w:szCs w:val="16"/>
            </w:rPr>
          </w:pPr>
        </w:p>
      </w:tc>
      <w:tc>
        <w:tcPr>
          <w:tcW w:w="5076" w:type="dxa"/>
        </w:tcPr>
        <w:p w14:paraId="085F1DDB" w14:textId="77777777" w:rsidR="00A776E3" w:rsidRPr="002C65E3" w:rsidRDefault="00A776E3" w:rsidP="007037C6">
          <w:pPr>
            <w:pStyle w:val="FooterRight"/>
            <w:spacing w:before="0" w:after="0"/>
            <w:rPr>
              <w:sz w:val="16"/>
              <w:szCs w:val="16"/>
            </w:rPr>
          </w:pPr>
        </w:p>
      </w:tc>
    </w:tr>
    <w:tr w:rsidR="00A776E3" w14:paraId="27BE1922" w14:textId="77777777" w:rsidTr="002C65E3">
      <w:tc>
        <w:tcPr>
          <w:tcW w:w="5076" w:type="dxa"/>
        </w:tcPr>
        <w:p w14:paraId="289D75C4" w14:textId="77777777" w:rsidR="00A776E3" w:rsidRPr="002C65E3" w:rsidRDefault="00A776E3" w:rsidP="007037C6">
          <w:pPr>
            <w:spacing w:before="0" w:after="0"/>
            <w:rPr>
              <w:sz w:val="16"/>
              <w:szCs w:val="16"/>
            </w:rPr>
          </w:pPr>
        </w:p>
      </w:tc>
      <w:tc>
        <w:tcPr>
          <w:tcW w:w="5076" w:type="dxa"/>
        </w:tcPr>
        <w:p w14:paraId="3BBB9E8B" w14:textId="77777777" w:rsidR="00A776E3" w:rsidRPr="002C65E3" w:rsidRDefault="00A776E3" w:rsidP="002C65E3">
          <w:pPr>
            <w:pStyle w:val="FooterRight"/>
            <w:spacing w:before="0" w:after="0"/>
            <w:rPr>
              <w:sz w:val="16"/>
              <w:szCs w:val="16"/>
            </w:rPr>
          </w:pPr>
        </w:p>
      </w:tc>
    </w:tr>
  </w:tbl>
  <w:p w14:paraId="42D6F0A3" w14:textId="77777777" w:rsidR="00A776E3" w:rsidRDefault="00A776E3" w:rsidP="007E40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148AF" w14:textId="77777777" w:rsidR="00BE642A" w:rsidRDefault="00BE642A" w:rsidP="00156198">
      <w:r>
        <w:separator/>
      </w:r>
    </w:p>
    <w:p w14:paraId="4B9E5DBB" w14:textId="77777777" w:rsidR="00BE642A" w:rsidRDefault="00BE642A" w:rsidP="00156198"/>
    <w:p w14:paraId="157EA7F4" w14:textId="77777777" w:rsidR="00BE642A" w:rsidRDefault="00BE642A" w:rsidP="00156198"/>
    <w:p w14:paraId="36FDE706" w14:textId="77777777" w:rsidR="00BE642A" w:rsidRDefault="00BE642A" w:rsidP="00156198"/>
    <w:p w14:paraId="4594B18A" w14:textId="77777777" w:rsidR="00BE642A" w:rsidRDefault="00BE642A" w:rsidP="00156198"/>
    <w:p w14:paraId="746BC53C" w14:textId="77777777" w:rsidR="00BE642A" w:rsidRDefault="00BE642A" w:rsidP="00156198"/>
    <w:p w14:paraId="657A8149" w14:textId="77777777" w:rsidR="00BE642A" w:rsidRDefault="00BE642A" w:rsidP="00156198"/>
    <w:p w14:paraId="27BEBC57" w14:textId="77777777" w:rsidR="00BE642A" w:rsidRDefault="00BE642A" w:rsidP="00156198"/>
    <w:p w14:paraId="5B4C21E2" w14:textId="77777777" w:rsidR="00BE642A" w:rsidRDefault="00BE642A" w:rsidP="00156198"/>
  </w:footnote>
  <w:footnote w:type="continuationSeparator" w:id="0">
    <w:p w14:paraId="6BF2192B" w14:textId="77777777" w:rsidR="00BE642A" w:rsidRDefault="00BE642A" w:rsidP="00156198">
      <w:r>
        <w:continuationSeparator/>
      </w:r>
    </w:p>
    <w:p w14:paraId="41BC8420" w14:textId="77777777" w:rsidR="00BE642A" w:rsidRDefault="00BE642A" w:rsidP="00156198"/>
    <w:p w14:paraId="7825A30D" w14:textId="77777777" w:rsidR="00BE642A" w:rsidRDefault="00BE642A" w:rsidP="00156198"/>
    <w:p w14:paraId="56ED2B59" w14:textId="77777777" w:rsidR="00BE642A" w:rsidRDefault="00BE642A" w:rsidP="00156198"/>
    <w:p w14:paraId="63A4D876" w14:textId="77777777" w:rsidR="00BE642A" w:rsidRDefault="00BE642A" w:rsidP="00156198"/>
    <w:p w14:paraId="46110C9F" w14:textId="77777777" w:rsidR="00BE642A" w:rsidRDefault="00BE642A" w:rsidP="00156198"/>
    <w:p w14:paraId="171DFCDE" w14:textId="77777777" w:rsidR="00BE642A" w:rsidRDefault="00BE642A" w:rsidP="00156198"/>
    <w:p w14:paraId="747A809A" w14:textId="77777777" w:rsidR="00BE642A" w:rsidRDefault="00BE642A" w:rsidP="00156198"/>
    <w:p w14:paraId="1AA47761" w14:textId="77777777" w:rsidR="00BE642A" w:rsidRDefault="00BE642A" w:rsidP="00156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E27D2" w14:textId="77777777" w:rsidR="00A776E3" w:rsidRDefault="00A776E3" w:rsidP="00156198"/>
  <w:p w14:paraId="6E5A764F" w14:textId="77777777" w:rsidR="00A776E3" w:rsidRDefault="00A776E3" w:rsidP="00156198"/>
  <w:p w14:paraId="1F79986E" w14:textId="77777777" w:rsidR="00A776E3" w:rsidRDefault="00A776E3" w:rsidP="00156198"/>
  <w:p w14:paraId="16D984D0" w14:textId="77777777" w:rsidR="00A776E3" w:rsidRDefault="00A776E3" w:rsidP="001561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7658" w:type="dxa"/>
      <w:tblBorders>
        <w:bottom w:val="single" w:sz="4" w:space="0" w:color="auto"/>
      </w:tblBorders>
      <w:tblLook w:val="01E0" w:firstRow="1" w:lastRow="1" w:firstColumn="1" w:lastColumn="1" w:noHBand="0" w:noVBand="0"/>
    </w:tblPr>
    <w:tblGrid>
      <w:gridCol w:w="3753"/>
      <w:gridCol w:w="3753"/>
      <w:gridCol w:w="3753"/>
      <w:gridCol w:w="6399"/>
    </w:tblGrid>
    <w:tr w:rsidR="00A855FA" w14:paraId="023745E7" w14:textId="77777777" w:rsidTr="00A855FA">
      <w:tc>
        <w:tcPr>
          <w:tcW w:w="3753" w:type="dxa"/>
        </w:tcPr>
        <w:p w14:paraId="004698F5" w14:textId="77777777" w:rsidR="00A855FA" w:rsidRDefault="00A855FA" w:rsidP="005B1900">
          <w:r>
            <w:t>COMP3078 Capstone Project II</w:t>
          </w:r>
        </w:p>
      </w:tc>
      <w:tc>
        <w:tcPr>
          <w:tcW w:w="3753" w:type="dxa"/>
        </w:tcPr>
        <w:p w14:paraId="2F669046" w14:textId="77777777" w:rsidR="00A855FA" w:rsidRDefault="00A855FA" w:rsidP="00A855FA">
          <w:pPr>
            <w:pStyle w:val="Header"/>
            <w:jc w:val="left"/>
          </w:pPr>
        </w:p>
      </w:tc>
      <w:tc>
        <w:tcPr>
          <w:tcW w:w="3753" w:type="dxa"/>
        </w:tcPr>
        <w:p w14:paraId="0CB999C9" w14:textId="77777777" w:rsidR="00A855FA" w:rsidRDefault="00A855FA" w:rsidP="00A855FA">
          <w:r>
            <w:t>School of Computer Technology</w:t>
          </w:r>
        </w:p>
      </w:tc>
      <w:tc>
        <w:tcPr>
          <w:tcW w:w="6399" w:type="dxa"/>
        </w:tcPr>
        <w:p w14:paraId="474D7967" w14:textId="77777777" w:rsidR="00A855FA" w:rsidRDefault="00A855FA" w:rsidP="00C92484">
          <w:pPr>
            <w:pStyle w:val="Header"/>
          </w:pPr>
        </w:p>
      </w:tc>
    </w:tr>
  </w:tbl>
  <w:p w14:paraId="1D816E76" w14:textId="77777777" w:rsidR="00A776E3" w:rsidRDefault="00112180" w:rsidP="00112180">
    <w:pPr>
      <w:tabs>
        <w:tab w:val="clear" w:pos="2842"/>
        <w:tab w:val="left" w:pos="1755"/>
      </w:tabs>
      <w:spacing w:after="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1E0" w:firstRow="1" w:lastRow="1" w:firstColumn="1" w:lastColumn="1" w:noHBand="0" w:noVBand="0"/>
    </w:tblPr>
    <w:tblGrid>
      <w:gridCol w:w="3773"/>
      <w:gridCol w:w="6163"/>
    </w:tblGrid>
    <w:tr w:rsidR="00A776E3" w14:paraId="111CB63A" w14:textId="77777777" w:rsidTr="007037C6">
      <w:tc>
        <w:tcPr>
          <w:tcW w:w="5076" w:type="dxa"/>
        </w:tcPr>
        <w:p w14:paraId="7D3536D7" w14:textId="77777777" w:rsidR="00BD050A" w:rsidRDefault="00BD050A" w:rsidP="00F93800">
          <w:r>
            <w:t>COMP3078</w:t>
          </w:r>
          <w:r w:rsidR="00F93800">
            <w:t xml:space="preserve"> Capstone Project II</w:t>
          </w:r>
        </w:p>
      </w:tc>
      <w:tc>
        <w:tcPr>
          <w:tcW w:w="8712" w:type="dxa"/>
        </w:tcPr>
        <w:p w14:paraId="7D85CD2A" w14:textId="77777777" w:rsidR="00A776E3" w:rsidRDefault="00A855FA" w:rsidP="007037C6">
          <w:pPr>
            <w:pStyle w:val="Header"/>
          </w:pPr>
          <w:r>
            <w:t>S</w:t>
          </w:r>
          <w:r w:rsidR="00F93800">
            <w:t xml:space="preserve">chool of Computer Technology </w:t>
          </w:r>
        </w:p>
      </w:tc>
    </w:tr>
  </w:tbl>
  <w:p w14:paraId="15878D30" w14:textId="77777777" w:rsidR="00A776E3" w:rsidRDefault="00A776E3" w:rsidP="00A855FA">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B88B7FC"/>
    <w:lvl w:ilvl="0">
      <w:start w:val="1"/>
      <w:numFmt w:val="decimal"/>
      <w:lvlText w:val="%1."/>
      <w:lvlJc w:val="left"/>
      <w:pPr>
        <w:tabs>
          <w:tab w:val="num" w:pos="772"/>
        </w:tabs>
        <w:ind w:left="772" w:hanging="360"/>
      </w:pPr>
    </w:lvl>
  </w:abstractNum>
  <w:abstractNum w:abstractNumId="1" w15:restartNumberingAfterBreak="0">
    <w:nsid w:val="FFFFFF7D"/>
    <w:multiLevelType w:val="singleLevel"/>
    <w:tmpl w:val="77267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5EE1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C20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D09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409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25C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3A7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5ACF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2811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A98B76C"/>
    <w:lvl w:ilvl="0">
      <w:numFmt w:val="bullet"/>
      <w:lvlText w:val="*"/>
      <w:lvlJc w:val="left"/>
    </w:lvl>
  </w:abstractNum>
  <w:abstractNum w:abstractNumId="11" w15:restartNumberingAfterBreak="0">
    <w:nsid w:val="00000001"/>
    <w:multiLevelType w:val="hybridMultilevel"/>
    <w:tmpl w:val="00000000"/>
    <w:lvl w:ilvl="0" w:tplc="FFFFFFFF">
      <w:numFmt w:val="bullet"/>
      <w:lvlText w:val="·"/>
      <w:lvlJc w:val="left"/>
      <w:pPr>
        <w:tabs>
          <w:tab w:val="num" w:pos="0"/>
        </w:tabs>
      </w:pPr>
      <w:rPr>
        <w:rFonts w:ascii="Symbol" w:hAnsi="Symbol" w:cs="Symbol"/>
      </w:r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3"/>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4"/>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5"/>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425"/>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112B48"/>
    <w:multiLevelType w:val="hybridMultilevel"/>
    <w:tmpl w:val="643E361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30F7E01"/>
    <w:multiLevelType w:val="hybridMultilevel"/>
    <w:tmpl w:val="77B8316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44B717D"/>
    <w:multiLevelType w:val="hybridMultilevel"/>
    <w:tmpl w:val="4672E32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9687FD7"/>
    <w:multiLevelType w:val="hybridMultilevel"/>
    <w:tmpl w:val="6BE0DF7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E2C656E"/>
    <w:multiLevelType w:val="hybridMultilevel"/>
    <w:tmpl w:val="DE46E7E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707440"/>
    <w:multiLevelType w:val="hybridMultilevel"/>
    <w:tmpl w:val="337ED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40F3076"/>
    <w:multiLevelType w:val="hybridMultilevel"/>
    <w:tmpl w:val="ADB46CF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4CE5D24"/>
    <w:multiLevelType w:val="hybridMultilevel"/>
    <w:tmpl w:val="2DCEC1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030904"/>
    <w:multiLevelType w:val="hybridMultilevel"/>
    <w:tmpl w:val="2BE6991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5" w15:restartNumberingAfterBreak="0">
    <w:nsid w:val="1D8948A0"/>
    <w:multiLevelType w:val="hybridMultilevel"/>
    <w:tmpl w:val="D4BA6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67171D4"/>
    <w:multiLevelType w:val="hybridMultilevel"/>
    <w:tmpl w:val="4F82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706805"/>
    <w:multiLevelType w:val="hybridMultilevel"/>
    <w:tmpl w:val="A63E1E5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DB243FF"/>
    <w:multiLevelType w:val="hybridMultilevel"/>
    <w:tmpl w:val="AA1A2E4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22A33CF"/>
    <w:multiLevelType w:val="hybridMultilevel"/>
    <w:tmpl w:val="9C46CA6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A6448C"/>
    <w:multiLevelType w:val="hybridMultilevel"/>
    <w:tmpl w:val="FB6C0DE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1" w15:restartNumberingAfterBreak="0">
    <w:nsid w:val="36EB2698"/>
    <w:multiLevelType w:val="hybridMultilevel"/>
    <w:tmpl w:val="8EF49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D396E6C"/>
    <w:multiLevelType w:val="hybridMultilevel"/>
    <w:tmpl w:val="B8E827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40A53E45"/>
    <w:multiLevelType w:val="hybridMultilevel"/>
    <w:tmpl w:val="534864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13809B9"/>
    <w:multiLevelType w:val="hybridMultilevel"/>
    <w:tmpl w:val="CFC2CAF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3EA0819"/>
    <w:multiLevelType w:val="hybridMultilevel"/>
    <w:tmpl w:val="9166791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5310CE3"/>
    <w:multiLevelType w:val="hybridMultilevel"/>
    <w:tmpl w:val="0A92E856"/>
    <w:lvl w:ilvl="0" w:tplc="10090015">
      <w:start w:val="1"/>
      <w:numFmt w:val="upperLetter"/>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7" w15:restartNumberingAfterBreak="0">
    <w:nsid w:val="55600BC2"/>
    <w:multiLevelType w:val="hybridMultilevel"/>
    <w:tmpl w:val="7EB2F6D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A8271D0"/>
    <w:multiLevelType w:val="hybridMultilevel"/>
    <w:tmpl w:val="D896B45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F476B03"/>
    <w:multiLevelType w:val="hybridMultilevel"/>
    <w:tmpl w:val="37204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706473"/>
    <w:multiLevelType w:val="hybridMultilevel"/>
    <w:tmpl w:val="18A8466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9021F6"/>
    <w:multiLevelType w:val="hybridMultilevel"/>
    <w:tmpl w:val="1386428E"/>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2" w15:restartNumberingAfterBreak="0">
    <w:nsid w:val="6A3256E4"/>
    <w:multiLevelType w:val="hybridMultilevel"/>
    <w:tmpl w:val="77927DA4"/>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B683B37"/>
    <w:multiLevelType w:val="hybridMultilevel"/>
    <w:tmpl w:val="F6825E5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4" w15:restartNumberingAfterBreak="0">
    <w:nsid w:val="78082973"/>
    <w:multiLevelType w:val="hybridMultilevel"/>
    <w:tmpl w:val="8E1A1548"/>
    <w:lvl w:ilvl="0" w:tplc="5442C58E">
      <w:start w:val="1"/>
      <w:numFmt w:val="bullet"/>
      <w:pStyle w:val="Bullet1"/>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AA6EDE"/>
    <w:multiLevelType w:val="hybridMultilevel"/>
    <w:tmpl w:val="BC4406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4"/>
  </w:num>
  <w:num w:numId="3">
    <w:abstractNumId w:val="3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3"/>
  </w:num>
  <w:num w:numId="15">
    <w:abstractNumId w:val="27"/>
  </w:num>
  <w:num w:numId="16">
    <w:abstractNumId w:val="24"/>
  </w:num>
  <w:num w:numId="17">
    <w:abstractNumId w:val="38"/>
  </w:num>
  <w:num w:numId="18">
    <w:abstractNumId w:val="17"/>
  </w:num>
  <w:num w:numId="19">
    <w:abstractNumId w:val="11"/>
  </w:num>
  <w:num w:numId="20">
    <w:abstractNumId w:val="12"/>
  </w:num>
  <w:num w:numId="21">
    <w:abstractNumId w:val="13"/>
  </w:num>
  <w:num w:numId="22">
    <w:abstractNumId w:val="14"/>
  </w:num>
  <w:num w:numId="23">
    <w:abstractNumId w:val="15"/>
  </w:num>
  <w:num w:numId="24">
    <w:abstractNumId w:val="42"/>
  </w:num>
  <w:num w:numId="25">
    <w:abstractNumId w:val="45"/>
  </w:num>
  <w:num w:numId="26">
    <w:abstractNumId w:val="33"/>
  </w:num>
  <w:num w:numId="27">
    <w:abstractNumId w:val="40"/>
  </w:num>
  <w:num w:numId="28">
    <w:abstractNumId w:val="10"/>
    <w:lvlOverride w:ilvl="0">
      <w:lvl w:ilvl="0">
        <w:numFmt w:val="bullet"/>
        <w:lvlText w:val=""/>
        <w:legacy w:legacy="1" w:legacySpace="0" w:legacyIndent="0"/>
        <w:lvlJc w:val="left"/>
        <w:rPr>
          <w:rFonts w:ascii="Symbol" w:hAnsi="Symbol" w:hint="default"/>
        </w:rPr>
      </w:lvl>
    </w:lvlOverride>
  </w:num>
  <w:num w:numId="29">
    <w:abstractNumId w:val="36"/>
  </w:num>
  <w:num w:numId="30">
    <w:abstractNumId w:val="41"/>
  </w:num>
  <w:num w:numId="31">
    <w:abstractNumId w:val="29"/>
  </w:num>
  <w:num w:numId="32">
    <w:abstractNumId w:val="23"/>
  </w:num>
  <w:num w:numId="33">
    <w:abstractNumId w:val="21"/>
  </w:num>
  <w:num w:numId="34">
    <w:abstractNumId w:val="37"/>
  </w:num>
  <w:num w:numId="35">
    <w:abstractNumId w:val="20"/>
  </w:num>
  <w:num w:numId="36">
    <w:abstractNumId w:val="16"/>
  </w:num>
  <w:num w:numId="37">
    <w:abstractNumId w:val="28"/>
  </w:num>
  <w:num w:numId="3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30"/>
  </w:num>
  <w:num w:numId="41">
    <w:abstractNumId w:val="26"/>
  </w:num>
  <w:num w:numId="42">
    <w:abstractNumId w:val="31"/>
  </w:num>
  <w:num w:numId="43">
    <w:abstractNumId w:val="25"/>
  </w:num>
  <w:num w:numId="44">
    <w:abstractNumId w:val="44"/>
  </w:num>
  <w:num w:numId="45">
    <w:abstractNumId w:val="39"/>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0CE"/>
    <w:rsid w:val="000003BD"/>
    <w:rsid w:val="00005A2D"/>
    <w:rsid w:val="000104B4"/>
    <w:rsid w:val="0001056F"/>
    <w:rsid w:val="00014C46"/>
    <w:rsid w:val="00015424"/>
    <w:rsid w:val="00015489"/>
    <w:rsid w:val="00023840"/>
    <w:rsid w:val="00023CF8"/>
    <w:rsid w:val="000270D5"/>
    <w:rsid w:val="0003043C"/>
    <w:rsid w:val="00030F79"/>
    <w:rsid w:val="000311AD"/>
    <w:rsid w:val="00033345"/>
    <w:rsid w:val="00035D0B"/>
    <w:rsid w:val="000427AA"/>
    <w:rsid w:val="00047CC0"/>
    <w:rsid w:val="00050059"/>
    <w:rsid w:val="000504AC"/>
    <w:rsid w:val="00055A35"/>
    <w:rsid w:val="00055AF3"/>
    <w:rsid w:val="00057E3D"/>
    <w:rsid w:val="00066B78"/>
    <w:rsid w:val="00067FE2"/>
    <w:rsid w:val="00070ED9"/>
    <w:rsid w:val="00074D12"/>
    <w:rsid w:val="00077D04"/>
    <w:rsid w:val="00085091"/>
    <w:rsid w:val="00085AF5"/>
    <w:rsid w:val="00085DAF"/>
    <w:rsid w:val="000870BD"/>
    <w:rsid w:val="0009025B"/>
    <w:rsid w:val="00090FBC"/>
    <w:rsid w:val="00092CFF"/>
    <w:rsid w:val="0009305E"/>
    <w:rsid w:val="00093492"/>
    <w:rsid w:val="000947A9"/>
    <w:rsid w:val="000A0515"/>
    <w:rsid w:val="000A0D67"/>
    <w:rsid w:val="000A37AC"/>
    <w:rsid w:val="000A38C3"/>
    <w:rsid w:val="000A4AD9"/>
    <w:rsid w:val="000A59EE"/>
    <w:rsid w:val="000A6812"/>
    <w:rsid w:val="000B009A"/>
    <w:rsid w:val="000B1190"/>
    <w:rsid w:val="000B7433"/>
    <w:rsid w:val="000C0388"/>
    <w:rsid w:val="000C18DD"/>
    <w:rsid w:val="000C2AF3"/>
    <w:rsid w:val="000C7517"/>
    <w:rsid w:val="000D154E"/>
    <w:rsid w:val="000D158A"/>
    <w:rsid w:val="000D6FD7"/>
    <w:rsid w:val="000E1833"/>
    <w:rsid w:val="000E3F2B"/>
    <w:rsid w:val="000E5D02"/>
    <w:rsid w:val="000E62B7"/>
    <w:rsid w:val="000F09DC"/>
    <w:rsid w:val="000F0EDA"/>
    <w:rsid w:val="000F11EB"/>
    <w:rsid w:val="000F248C"/>
    <w:rsid w:val="000F3D58"/>
    <w:rsid w:val="000F4BF6"/>
    <w:rsid w:val="000F67B4"/>
    <w:rsid w:val="000F77A0"/>
    <w:rsid w:val="000F7F30"/>
    <w:rsid w:val="00100465"/>
    <w:rsid w:val="0010164C"/>
    <w:rsid w:val="00112180"/>
    <w:rsid w:val="001125EA"/>
    <w:rsid w:val="001152C4"/>
    <w:rsid w:val="0012200F"/>
    <w:rsid w:val="00122760"/>
    <w:rsid w:val="00127416"/>
    <w:rsid w:val="001279DB"/>
    <w:rsid w:val="00127EEA"/>
    <w:rsid w:val="001319EA"/>
    <w:rsid w:val="00132FCD"/>
    <w:rsid w:val="001331DD"/>
    <w:rsid w:val="001369EC"/>
    <w:rsid w:val="00141DDB"/>
    <w:rsid w:val="001422A7"/>
    <w:rsid w:val="00143296"/>
    <w:rsid w:val="00146D2D"/>
    <w:rsid w:val="00151BCE"/>
    <w:rsid w:val="00151D3B"/>
    <w:rsid w:val="0015365F"/>
    <w:rsid w:val="00153D94"/>
    <w:rsid w:val="001541FB"/>
    <w:rsid w:val="00154A42"/>
    <w:rsid w:val="001552DF"/>
    <w:rsid w:val="00156120"/>
    <w:rsid w:val="00156198"/>
    <w:rsid w:val="00157CEE"/>
    <w:rsid w:val="00162989"/>
    <w:rsid w:val="001652D1"/>
    <w:rsid w:val="00167C75"/>
    <w:rsid w:val="00167F60"/>
    <w:rsid w:val="001705DA"/>
    <w:rsid w:val="00174CB7"/>
    <w:rsid w:val="001774FF"/>
    <w:rsid w:val="00183730"/>
    <w:rsid w:val="001846E4"/>
    <w:rsid w:val="001853C7"/>
    <w:rsid w:val="00187E0E"/>
    <w:rsid w:val="001917F8"/>
    <w:rsid w:val="00192E60"/>
    <w:rsid w:val="001951CA"/>
    <w:rsid w:val="00195580"/>
    <w:rsid w:val="00196189"/>
    <w:rsid w:val="001966F3"/>
    <w:rsid w:val="001974B2"/>
    <w:rsid w:val="001A1133"/>
    <w:rsid w:val="001A27EA"/>
    <w:rsid w:val="001A4F38"/>
    <w:rsid w:val="001B03EC"/>
    <w:rsid w:val="001B0BCA"/>
    <w:rsid w:val="001B33F5"/>
    <w:rsid w:val="001B3506"/>
    <w:rsid w:val="001B56C0"/>
    <w:rsid w:val="001C0450"/>
    <w:rsid w:val="001C133A"/>
    <w:rsid w:val="001C35B6"/>
    <w:rsid w:val="001C363D"/>
    <w:rsid w:val="001C441F"/>
    <w:rsid w:val="001C5EA6"/>
    <w:rsid w:val="001C6592"/>
    <w:rsid w:val="001D09C0"/>
    <w:rsid w:val="001D0A2D"/>
    <w:rsid w:val="001D24DB"/>
    <w:rsid w:val="001D502F"/>
    <w:rsid w:val="001E0B91"/>
    <w:rsid w:val="001E2D38"/>
    <w:rsid w:val="001E2D7C"/>
    <w:rsid w:val="001E528D"/>
    <w:rsid w:val="001E614C"/>
    <w:rsid w:val="001F6E27"/>
    <w:rsid w:val="0020072A"/>
    <w:rsid w:val="0020253C"/>
    <w:rsid w:val="002030F3"/>
    <w:rsid w:val="00203586"/>
    <w:rsid w:val="00211724"/>
    <w:rsid w:val="002143D0"/>
    <w:rsid w:val="002147A3"/>
    <w:rsid w:val="00214C95"/>
    <w:rsid w:val="00216F20"/>
    <w:rsid w:val="00223744"/>
    <w:rsid w:val="00226908"/>
    <w:rsid w:val="002331B9"/>
    <w:rsid w:val="00233B77"/>
    <w:rsid w:val="0023500C"/>
    <w:rsid w:val="00235700"/>
    <w:rsid w:val="00243744"/>
    <w:rsid w:val="00243FE1"/>
    <w:rsid w:val="00244145"/>
    <w:rsid w:val="00244878"/>
    <w:rsid w:val="002468E5"/>
    <w:rsid w:val="002501A0"/>
    <w:rsid w:val="00252313"/>
    <w:rsid w:val="00252D4C"/>
    <w:rsid w:val="002550D7"/>
    <w:rsid w:val="00260A79"/>
    <w:rsid w:val="00261392"/>
    <w:rsid w:val="0026281A"/>
    <w:rsid w:val="00263077"/>
    <w:rsid w:val="0027086B"/>
    <w:rsid w:val="00271587"/>
    <w:rsid w:val="00271A26"/>
    <w:rsid w:val="002720C0"/>
    <w:rsid w:val="00275541"/>
    <w:rsid w:val="002777E1"/>
    <w:rsid w:val="00280BCD"/>
    <w:rsid w:val="002836B1"/>
    <w:rsid w:val="00283871"/>
    <w:rsid w:val="00284E60"/>
    <w:rsid w:val="0028507A"/>
    <w:rsid w:val="00285291"/>
    <w:rsid w:val="002858D3"/>
    <w:rsid w:val="002867E5"/>
    <w:rsid w:val="00290707"/>
    <w:rsid w:val="00291119"/>
    <w:rsid w:val="00291125"/>
    <w:rsid w:val="00291313"/>
    <w:rsid w:val="0029372A"/>
    <w:rsid w:val="002A00E8"/>
    <w:rsid w:val="002A35E3"/>
    <w:rsid w:val="002A3EFD"/>
    <w:rsid w:val="002A402B"/>
    <w:rsid w:val="002A5F95"/>
    <w:rsid w:val="002A6A99"/>
    <w:rsid w:val="002A7533"/>
    <w:rsid w:val="002B05F9"/>
    <w:rsid w:val="002B1351"/>
    <w:rsid w:val="002B1C52"/>
    <w:rsid w:val="002B33C0"/>
    <w:rsid w:val="002B3C8C"/>
    <w:rsid w:val="002B43C0"/>
    <w:rsid w:val="002B7A20"/>
    <w:rsid w:val="002C65E3"/>
    <w:rsid w:val="002C6FA6"/>
    <w:rsid w:val="002C7A2C"/>
    <w:rsid w:val="002D18AF"/>
    <w:rsid w:val="002D63F3"/>
    <w:rsid w:val="002E26E3"/>
    <w:rsid w:val="002E3A6C"/>
    <w:rsid w:val="002E65D2"/>
    <w:rsid w:val="002F0BD3"/>
    <w:rsid w:val="002F28DE"/>
    <w:rsid w:val="002F5241"/>
    <w:rsid w:val="002F649C"/>
    <w:rsid w:val="002F6777"/>
    <w:rsid w:val="00301424"/>
    <w:rsid w:val="003050A5"/>
    <w:rsid w:val="0030602A"/>
    <w:rsid w:val="003125D9"/>
    <w:rsid w:val="00312687"/>
    <w:rsid w:val="0031272F"/>
    <w:rsid w:val="0031728A"/>
    <w:rsid w:val="00326F3E"/>
    <w:rsid w:val="00327506"/>
    <w:rsid w:val="003312DF"/>
    <w:rsid w:val="00332113"/>
    <w:rsid w:val="00333CAC"/>
    <w:rsid w:val="00334206"/>
    <w:rsid w:val="003460C5"/>
    <w:rsid w:val="003505EB"/>
    <w:rsid w:val="00350BD6"/>
    <w:rsid w:val="00352664"/>
    <w:rsid w:val="00352978"/>
    <w:rsid w:val="003535AD"/>
    <w:rsid w:val="00353755"/>
    <w:rsid w:val="003543E3"/>
    <w:rsid w:val="00356F4D"/>
    <w:rsid w:val="00357E85"/>
    <w:rsid w:val="00360BDC"/>
    <w:rsid w:val="0036252B"/>
    <w:rsid w:val="00372385"/>
    <w:rsid w:val="00373A73"/>
    <w:rsid w:val="0037628C"/>
    <w:rsid w:val="003812C7"/>
    <w:rsid w:val="00382096"/>
    <w:rsid w:val="0038301D"/>
    <w:rsid w:val="0038355D"/>
    <w:rsid w:val="00383995"/>
    <w:rsid w:val="00385F22"/>
    <w:rsid w:val="0039186C"/>
    <w:rsid w:val="00391B30"/>
    <w:rsid w:val="00392C39"/>
    <w:rsid w:val="00395614"/>
    <w:rsid w:val="003A36DB"/>
    <w:rsid w:val="003A4ACB"/>
    <w:rsid w:val="003A7B67"/>
    <w:rsid w:val="003B13DB"/>
    <w:rsid w:val="003B3FA0"/>
    <w:rsid w:val="003B6768"/>
    <w:rsid w:val="003C1F25"/>
    <w:rsid w:val="003C5E55"/>
    <w:rsid w:val="003C5ED9"/>
    <w:rsid w:val="003C693F"/>
    <w:rsid w:val="003D71C2"/>
    <w:rsid w:val="003E0000"/>
    <w:rsid w:val="003E5333"/>
    <w:rsid w:val="003E7DB9"/>
    <w:rsid w:val="003F00CD"/>
    <w:rsid w:val="003F22C8"/>
    <w:rsid w:val="003F4563"/>
    <w:rsid w:val="003F466D"/>
    <w:rsid w:val="003F595B"/>
    <w:rsid w:val="00400A4D"/>
    <w:rsid w:val="004011DB"/>
    <w:rsid w:val="004067C7"/>
    <w:rsid w:val="00406EAB"/>
    <w:rsid w:val="0041550E"/>
    <w:rsid w:val="00421CE2"/>
    <w:rsid w:val="00421F03"/>
    <w:rsid w:val="004234FF"/>
    <w:rsid w:val="00423DC3"/>
    <w:rsid w:val="0042414C"/>
    <w:rsid w:val="00426975"/>
    <w:rsid w:val="00426DA5"/>
    <w:rsid w:val="004271A7"/>
    <w:rsid w:val="00432F07"/>
    <w:rsid w:val="0043405F"/>
    <w:rsid w:val="00444F4F"/>
    <w:rsid w:val="00445489"/>
    <w:rsid w:val="00445B38"/>
    <w:rsid w:val="00447CDF"/>
    <w:rsid w:val="00460D00"/>
    <w:rsid w:val="00461E43"/>
    <w:rsid w:val="00462A10"/>
    <w:rsid w:val="00464999"/>
    <w:rsid w:val="004712A4"/>
    <w:rsid w:val="00474160"/>
    <w:rsid w:val="00476C55"/>
    <w:rsid w:val="00480D90"/>
    <w:rsid w:val="004844BB"/>
    <w:rsid w:val="00484729"/>
    <w:rsid w:val="004854BC"/>
    <w:rsid w:val="00486355"/>
    <w:rsid w:val="004872A9"/>
    <w:rsid w:val="00493441"/>
    <w:rsid w:val="004A022E"/>
    <w:rsid w:val="004A1030"/>
    <w:rsid w:val="004A2A05"/>
    <w:rsid w:val="004A2E1E"/>
    <w:rsid w:val="004A4DB5"/>
    <w:rsid w:val="004A4F23"/>
    <w:rsid w:val="004A5DF1"/>
    <w:rsid w:val="004A5E80"/>
    <w:rsid w:val="004B1440"/>
    <w:rsid w:val="004B2233"/>
    <w:rsid w:val="004B4A0B"/>
    <w:rsid w:val="004C2573"/>
    <w:rsid w:val="004C5A69"/>
    <w:rsid w:val="004D2369"/>
    <w:rsid w:val="004D3B30"/>
    <w:rsid w:val="004D4BC9"/>
    <w:rsid w:val="004D52B0"/>
    <w:rsid w:val="004D53AF"/>
    <w:rsid w:val="004D66D2"/>
    <w:rsid w:val="004D6DDE"/>
    <w:rsid w:val="004E07A0"/>
    <w:rsid w:val="004E07B6"/>
    <w:rsid w:val="004E1851"/>
    <w:rsid w:val="004E25E7"/>
    <w:rsid w:val="004E2E8D"/>
    <w:rsid w:val="004F03C1"/>
    <w:rsid w:val="004F1D96"/>
    <w:rsid w:val="004F59C6"/>
    <w:rsid w:val="004F5A59"/>
    <w:rsid w:val="004F670C"/>
    <w:rsid w:val="00504049"/>
    <w:rsid w:val="00504876"/>
    <w:rsid w:val="00505D55"/>
    <w:rsid w:val="0051274F"/>
    <w:rsid w:val="00513444"/>
    <w:rsid w:val="0051559E"/>
    <w:rsid w:val="00517B40"/>
    <w:rsid w:val="005209E6"/>
    <w:rsid w:val="00521B74"/>
    <w:rsid w:val="00525705"/>
    <w:rsid w:val="00532216"/>
    <w:rsid w:val="00532A16"/>
    <w:rsid w:val="0053636B"/>
    <w:rsid w:val="00536D91"/>
    <w:rsid w:val="00542BCC"/>
    <w:rsid w:val="00542FC4"/>
    <w:rsid w:val="00545055"/>
    <w:rsid w:val="00546FF0"/>
    <w:rsid w:val="0055070F"/>
    <w:rsid w:val="00557DFA"/>
    <w:rsid w:val="00557FED"/>
    <w:rsid w:val="00561793"/>
    <w:rsid w:val="005633E5"/>
    <w:rsid w:val="0056477F"/>
    <w:rsid w:val="0056482F"/>
    <w:rsid w:val="00564B0B"/>
    <w:rsid w:val="00566700"/>
    <w:rsid w:val="00570FF1"/>
    <w:rsid w:val="005710C7"/>
    <w:rsid w:val="005752AC"/>
    <w:rsid w:val="0058051C"/>
    <w:rsid w:val="00581F82"/>
    <w:rsid w:val="00583340"/>
    <w:rsid w:val="00584890"/>
    <w:rsid w:val="00585AE8"/>
    <w:rsid w:val="00593139"/>
    <w:rsid w:val="005936E6"/>
    <w:rsid w:val="0059782F"/>
    <w:rsid w:val="005A16CA"/>
    <w:rsid w:val="005A18F6"/>
    <w:rsid w:val="005A357E"/>
    <w:rsid w:val="005A389C"/>
    <w:rsid w:val="005A7192"/>
    <w:rsid w:val="005B1F20"/>
    <w:rsid w:val="005B3AE8"/>
    <w:rsid w:val="005B4D72"/>
    <w:rsid w:val="005B781A"/>
    <w:rsid w:val="005C3526"/>
    <w:rsid w:val="005C7C7B"/>
    <w:rsid w:val="005D0E09"/>
    <w:rsid w:val="005D196D"/>
    <w:rsid w:val="005D1A4E"/>
    <w:rsid w:val="005D4C9F"/>
    <w:rsid w:val="005E09EC"/>
    <w:rsid w:val="005E2979"/>
    <w:rsid w:val="005E390F"/>
    <w:rsid w:val="005E4C15"/>
    <w:rsid w:val="005E533B"/>
    <w:rsid w:val="005E7F1C"/>
    <w:rsid w:val="005F33FE"/>
    <w:rsid w:val="005F3C62"/>
    <w:rsid w:val="005F6804"/>
    <w:rsid w:val="005F7653"/>
    <w:rsid w:val="005F7950"/>
    <w:rsid w:val="00602867"/>
    <w:rsid w:val="00603A02"/>
    <w:rsid w:val="00603E67"/>
    <w:rsid w:val="006055F8"/>
    <w:rsid w:val="00605BF5"/>
    <w:rsid w:val="00605E96"/>
    <w:rsid w:val="00607B0C"/>
    <w:rsid w:val="0061390B"/>
    <w:rsid w:val="00613E8E"/>
    <w:rsid w:val="00615E7A"/>
    <w:rsid w:val="00617909"/>
    <w:rsid w:val="00620024"/>
    <w:rsid w:val="00620D05"/>
    <w:rsid w:val="0062352F"/>
    <w:rsid w:val="00624B4A"/>
    <w:rsid w:val="006262EE"/>
    <w:rsid w:val="0062786B"/>
    <w:rsid w:val="0062788D"/>
    <w:rsid w:val="0063046A"/>
    <w:rsid w:val="00630C5A"/>
    <w:rsid w:val="00632103"/>
    <w:rsid w:val="006333B6"/>
    <w:rsid w:val="00634206"/>
    <w:rsid w:val="00636D0B"/>
    <w:rsid w:val="00637CEB"/>
    <w:rsid w:val="00640F6A"/>
    <w:rsid w:val="00642AB6"/>
    <w:rsid w:val="00642D19"/>
    <w:rsid w:val="0065019E"/>
    <w:rsid w:val="00652B0B"/>
    <w:rsid w:val="00654B87"/>
    <w:rsid w:val="006575A3"/>
    <w:rsid w:val="00660AD8"/>
    <w:rsid w:val="0066190D"/>
    <w:rsid w:val="00673EBC"/>
    <w:rsid w:val="00680824"/>
    <w:rsid w:val="00680F15"/>
    <w:rsid w:val="006877DA"/>
    <w:rsid w:val="00687D8D"/>
    <w:rsid w:val="006909A4"/>
    <w:rsid w:val="00690F48"/>
    <w:rsid w:val="0069630F"/>
    <w:rsid w:val="006A0914"/>
    <w:rsid w:val="006A1014"/>
    <w:rsid w:val="006A4C87"/>
    <w:rsid w:val="006A560B"/>
    <w:rsid w:val="006A68AE"/>
    <w:rsid w:val="006B19CE"/>
    <w:rsid w:val="006B4005"/>
    <w:rsid w:val="006B6304"/>
    <w:rsid w:val="006B6E7C"/>
    <w:rsid w:val="006C2283"/>
    <w:rsid w:val="006C3E25"/>
    <w:rsid w:val="006C4F49"/>
    <w:rsid w:val="006C691F"/>
    <w:rsid w:val="006C7275"/>
    <w:rsid w:val="006C7ABC"/>
    <w:rsid w:val="006D208F"/>
    <w:rsid w:val="006D3C72"/>
    <w:rsid w:val="006D5C7C"/>
    <w:rsid w:val="006D6670"/>
    <w:rsid w:val="006E0310"/>
    <w:rsid w:val="006E0AED"/>
    <w:rsid w:val="006E16BC"/>
    <w:rsid w:val="006E26BE"/>
    <w:rsid w:val="006E5D06"/>
    <w:rsid w:val="006E69BA"/>
    <w:rsid w:val="006E7868"/>
    <w:rsid w:val="006E7930"/>
    <w:rsid w:val="006F0A38"/>
    <w:rsid w:val="006F5D71"/>
    <w:rsid w:val="006F6438"/>
    <w:rsid w:val="00700A9D"/>
    <w:rsid w:val="007028E8"/>
    <w:rsid w:val="007037C6"/>
    <w:rsid w:val="0071338E"/>
    <w:rsid w:val="00713E8F"/>
    <w:rsid w:val="00715188"/>
    <w:rsid w:val="00717B7A"/>
    <w:rsid w:val="0072018E"/>
    <w:rsid w:val="00724945"/>
    <w:rsid w:val="00725D54"/>
    <w:rsid w:val="00727D00"/>
    <w:rsid w:val="00730933"/>
    <w:rsid w:val="00731AAA"/>
    <w:rsid w:val="00732385"/>
    <w:rsid w:val="0073390A"/>
    <w:rsid w:val="00736549"/>
    <w:rsid w:val="0074149A"/>
    <w:rsid w:val="00743AB8"/>
    <w:rsid w:val="00746218"/>
    <w:rsid w:val="0075080B"/>
    <w:rsid w:val="00750C34"/>
    <w:rsid w:val="00752EB9"/>
    <w:rsid w:val="007574D5"/>
    <w:rsid w:val="00763591"/>
    <w:rsid w:val="00763C88"/>
    <w:rsid w:val="0076458B"/>
    <w:rsid w:val="00774DEF"/>
    <w:rsid w:val="007774E2"/>
    <w:rsid w:val="007843D2"/>
    <w:rsid w:val="00786464"/>
    <w:rsid w:val="00786A74"/>
    <w:rsid w:val="00787183"/>
    <w:rsid w:val="00791699"/>
    <w:rsid w:val="007A02B5"/>
    <w:rsid w:val="007A2FC2"/>
    <w:rsid w:val="007A607F"/>
    <w:rsid w:val="007A6BD5"/>
    <w:rsid w:val="007B24A6"/>
    <w:rsid w:val="007B2A89"/>
    <w:rsid w:val="007B3A24"/>
    <w:rsid w:val="007B76B2"/>
    <w:rsid w:val="007C0AD0"/>
    <w:rsid w:val="007C21BA"/>
    <w:rsid w:val="007C2B3E"/>
    <w:rsid w:val="007C42C4"/>
    <w:rsid w:val="007C6424"/>
    <w:rsid w:val="007C680D"/>
    <w:rsid w:val="007D0304"/>
    <w:rsid w:val="007D08C0"/>
    <w:rsid w:val="007D153E"/>
    <w:rsid w:val="007D18BB"/>
    <w:rsid w:val="007D1E03"/>
    <w:rsid w:val="007D615C"/>
    <w:rsid w:val="007D6879"/>
    <w:rsid w:val="007D6953"/>
    <w:rsid w:val="007E167B"/>
    <w:rsid w:val="007E407D"/>
    <w:rsid w:val="007E4F7C"/>
    <w:rsid w:val="007F126C"/>
    <w:rsid w:val="007F2896"/>
    <w:rsid w:val="007F3B9B"/>
    <w:rsid w:val="007F4815"/>
    <w:rsid w:val="007F559A"/>
    <w:rsid w:val="007F5CA2"/>
    <w:rsid w:val="007F7D87"/>
    <w:rsid w:val="007F7F50"/>
    <w:rsid w:val="007F7FCC"/>
    <w:rsid w:val="0080186C"/>
    <w:rsid w:val="0080633F"/>
    <w:rsid w:val="008066D0"/>
    <w:rsid w:val="00806E26"/>
    <w:rsid w:val="00807450"/>
    <w:rsid w:val="00811C44"/>
    <w:rsid w:val="00814417"/>
    <w:rsid w:val="00814FD8"/>
    <w:rsid w:val="008154AB"/>
    <w:rsid w:val="00820E8D"/>
    <w:rsid w:val="00822C90"/>
    <w:rsid w:val="008257BE"/>
    <w:rsid w:val="00832683"/>
    <w:rsid w:val="00833D5B"/>
    <w:rsid w:val="00834B7B"/>
    <w:rsid w:val="008365B7"/>
    <w:rsid w:val="0084185D"/>
    <w:rsid w:val="008428EB"/>
    <w:rsid w:val="00847B68"/>
    <w:rsid w:val="00847CD7"/>
    <w:rsid w:val="008500BF"/>
    <w:rsid w:val="008553F6"/>
    <w:rsid w:val="0085697E"/>
    <w:rsid w:val="0086368E"/>
    <w:rsid w:val="0086662F"/>
    <w:rsid w:val="00872B46"/>
    <w:rsid w:val="00873716"/>
    <w:rsid w:val="008745FF"/>
    <w:rsid w:val="00874A52"/>
    <w:rsid w:val="00875366"/>
    <w:rsid w:val="00876ADD"/>
    <w:rsid w:val="008806DF"/>
    <w:rsid w:val="00882F3F"/>
    <w:rsid w:val="00883D89"/>
    <w:rsid w:val="00884BAE"/>
    <w:rsid w:val="00885826"/>
    <w:rsid w:val="00885DB7"/>
    <w:rsid w:val="0088720D"/>
    <w:rsid w:val="008876E6"/>
    <w:rsid w:val="008929E4"/>
    <w:rsid w:val="00894EF0"/>
    <w:rsid w:val="008A1CD6"/>
    <w:rsid w:val="008A236A"/>
    <w:rsid w:val="008A3A68"/>
    <w:rsid w:val="008A55AC"/>
    <w:rsid w:val="008B106C"/>
    <w:rsid w:val="008B2036"/>
    <w:rsid w:val="008B2853"/>
    <w:rsid w:val="008B2DF7"/>
    <w:rsid w:val="008B43DB"/>
    <w:rsid w:val="008B52CB"/>
    <w:rsid w:val="008B53CA"/>
    <w:rsid w:val="008B5515"/>
    <w:rsid w:val="008C23CB"/>
    <w:rsid w:val="008C2DFF"/>
    <w:rsid w:val="008C5F88"/>
    <w:rsid w:val="008C6A9D"/>
    <w:rsid w:val="008C701C"/>
    <w:rsid w:val="008C7614"/>
    <w:rsid w:val="008D58BD"/>
    <w:rsid w:val="008D5C74"/>
    <w:rsid w:val="008E1577"/>
    <w:rsid w:val="008E3389"/>
    <w:rsid w:val="008E5EA6"/>
    <w:rsid w:val="008E605F"/>
    <w:rsid w:val="008F188A"/>
    <w:rsid w:val="008F22E3"/>
    <w:rsid w:val="008F6BBA"/>
    <w:rsid w:val="00900032"/>
    <w:rsid w:val="00900889"/>
    <w:rsid w:val="00900FC9"/>
    <w:rsid w:val="00902C6D"/>
    <w:rsid w:val="009036CF"/>
    <w:rsid w:val="009039A1"/>
    <w:rsid w:val="00905D33"/>
    <w:rsid w:val="00911B34"/>
    <w:rsid w:val="0091265F"/>
    <w:rsid w:val="009129B7"/>
    <w:rsid w:val="00913B0B"/>
    <w:rsid w:val="00914F5F"/>
    <w:rsid w:val="009164B7"/>
    <w:rsid w:val="00917DAE"/>
    <w:rsid w:val="00920519"/>
    <w:rsid w:val="00921251"/>
    <w:rsid w:val="00923F71"/>
    <w:rsid w:val="009242A8"/>
    <w:rsid w:val="00925A4C"/>
    <w:rsid w:val="00927087"/>
    <w:rsid w:val="00927F32"/>
    <w:rsid w:val="009305F7"/>
    <w:rsid w:val="00931C22"/>
    <w:rsid w:val="00940C4B"/>
    <w:rsid w:val="009412CD"/>
    <w:rsid w:val="009443D9"/>
    <w:rsid w:val="009467D8"/>
    <w:rsid w:val="0094728D"/>
    <w:rsid w:val="0095064F"/>
    <w:rsid w:val="00950CEF"/>
    <w:rsid w:val="00953D99"/>
    <w:rsid w:val="009572D6"/>
    <w:rsid w:val="009573F2"/>
    <w:rsid w:val="00957963"/>
    <w:rsid w:val="00961B69"/>
    <w:rsid w:val="009647F0"/>
    <w:rsid w:val="009765DC"/>
    <w:rsid w:val="00980567"/>
    <w:rsid w:val="009809A4"/>
    <w:rsid w:val="00985BA2"/>
    <w:rsid w:val="00992196"/>
    <w:rsid w:val="009961C4"/>
    <w:rsid w:val="00996977"/>
    <w:rsid w:val="009A0656"/>
    <w:rsid w:val="009A2767"/>
    <w:rsid w:val="009A340B"/>
    <w:rsid w:val="009A3815"/>
    <w:rsid w:val="009B085A"/>
    <w:rsid w:val="009B1664"/>
    <w:rsid w:val="009B1ACF"/>
    <w:rsid w:val="009B1F47"/>
    <w:rsid w:val="009B4520"/>
    <w:rsid w:val="009B4EB1"/>
    <w:rsid w:val="009B5112"/>
    <w:rsid w:val="009B6C87"/>
    <w:rsid w:val="009B6D8A"/>
    <w:rsid w:val="009B7337"/>
    <w:rsid w:val="009C3B66"/>
    <w:rsid w:val="009C4894"/>
    <w:rsid w:val="009C56B7"/>
    <w:rsid w:val="009C5BAA"/>
    <w:rsid w:val="009C67DF"/>
    <w:rsid w:val="009C7F98"/>
    <w:rsid w:val="009D0D0F"/>
    <w:rsid w:val="009D4A0D"/>
    <w:rsid w:val="009D4B51"/>
    <w:rsid w:val="009D7E3B"/>
    <w:rsid w:val="009E0A47"/>
    <w:rsid w:val="009E1F5A"/>
    <w:rsid w:val="009E2E0C"/>
    <w:rsid w:val="009E353B"/>
    <w:rsid w:val="009E4CBF"/>
    <w:rsid w:val="009E5FF1"/>
    <w:rsid w:val="009F0628"/>
    <w:rsid w:val="009F1DB3"/>
    <w:rsid w:val="009F40A5"/>
    <w:rsid w:val="009F476E"/>
    <w:rsid w:val="009F5980"/>
    <w:rsid w:val="009F66BE"/>
    <w:rsid w:val="00A00310"/>
    <w:rsid w:val="00A008BF"/>
    <w:rsid w:val="00A017D3"/>
    <w:rsid w:val="00A02C77"/>
    <w:rsid w:val="00A039F8"/>
    <w:rsid w:val="00A0503D"/>
    <w:rsid w:val="00A107C7"/>
    <w:rsid w:val="00A130A1"/>
    <w:rsid w:val="00A143B9"/>
    <w:rsid w:val="00A17371"/>
    <w:rsid w:val="00A17B83"/>
    <w:rsid w:val="00A17C71"/>
    <w:rsid w:val="00A22FA6"/>
    <w:rsid w:val="00A23416"/>
    <w:rsid w:val="00A237AD"/>
    <w:rsid w:val="00A248FB"/>
    <w:rsid w:val="00A363ED"/>
    <w:rsid w:val="00A40FF9"/>
    <w:rsid w:val="00A45982"/>
    <w:rsid w:val="00A47940"/>
    <w:rsid w:val="00A529C2"/>
    <w:rsid w:val="00A52FE2"/>
    <w:rsid w:val="00A54C46"/>
    <w:rsid w:val="00A54D5E"/>
    <w:rsid w:val="00A56AB0"/>
    <w:rsid w:val="00A56FDB"/>
    <w:rsid w:val="00A626D6"/>
    <w:rsid w:val="00A62983"/>
    <w:rsid w:val="00A63245"/>
    <w:rsid w:val="00A6357C"/>
    <w:rsid w:val="00A65B65"/>
    <w:rsid w:val="00A672F6"/>
    <w:rsid w:val="00A7006B"/>
    <w:rsid w:val="00A708D1"/>
    <w:rsid w:val="00A71E76"/>
    <w:rsid w:val="00A74245"/>
    <w:rsid w:val="00A7677F"/>
    <w:rsid w:val="00A776E3"/>
    <w:rsid w:val="00A81DAA"/>
    <w:rsid w:val="00A82F5A"/>
    <w:rsid w:val="00A855FA"/>
    <w:rsid w:val="00A87463"/>
    <w:rsid w:val="00A92D39"/>
    <w:rsid w:val="00A9308C"/>
    <w:rsid w:val="00A96A34"/>
    <w:rsid w:val="00A96E07"/>
    <w:rsid w:val="00A97CEE"/>
    <w:rsid w:val="00AA2ED1"/>
    <w:rsid w:val="00AA3658"/>
    <w:rsid w:val="00AA613D"/>
    <w:rsid w:val="00AA6395"/>
    <w:rsid w:val="00AB1E27"/>
    <w:rsid w:val="00AB419D"/>
    <w:rsid w:val="00AB453B"/>
    <w:rsid w:val="00AB5D85"/>
    <w:rsid w:val="00AB5E1E"/>
    <w:rsid w:val="00AB662A"/>
    <w:rsid w:val="00AB77EB"/>
    <w:rsid w:val="00AC2D19"/>
    <w:rsid w:val="00AC4580"/>
    <w:rsid w:val="00AC4A7A"/>
    <w:rsid w:val="00AC555C"/>
    <w:rsid w:val="00AC6D06"/>
    <w:rsid w:val="00AC77A9"/>
    <w:rsid w:val="00AD081D"/>
    <w:rsid w:val="00AD2DE4"/>
    <w:rsid w:val="00AD4E00"/>
    <w:rsid w:val="00AE1E0E"/>
    <w:rsid w:val="00AE5DE2"/>
    <w:rsid w:val="00AE6D05"/>
    <w:rsid w:val="00AF08E1"/>
    <w:rsid w:val="00AF495D"/>
    <w:rsid w:val="00AF5951"/>
    <w:rsid w:val="00AF7202"/>
    <w:rsid w:val="00AF795A"/>
    <w:rsid w:val="00B0304D"/>
    <w:rsid w:val="00B06DAE"/>
    <w:rsid w:val="00B108AD"/>
    <w:rsid w:val="00B12551"/>
    <w:rsid w:val="00B12F5A"/>
    <w:rsid w:val="00B13414"/>
    <w:rsid w:val="00B14AD5"/>
    <w:rsid w:val="00B1709C"/>
    <w:rsid w:val="00B20ED2"/>
    <w:rsid w:val="00B246F7"/>
    <w:rsid w:val="00B24EAB"/>
    <w:rsid w:val="00B25927"/>
    <w:rsid w:val="00B279DF"/>
    <w:rsid w:val="00B303F0"/>
    <w:rsid w:val="00B35434"/>
    <w:rsid w:val="00B3555A"/>
    <w:rsid w:val="00B40D79"/>
    <w:rsid w:val="00B40E6A"/>
    <w:rsid w:val="00B40E80"/>
    <w:rsid w:val="00B4154C"/>
    <w:rsid w:val="00B439B2"/>
    <w:rsid w:val="00B439BC"/>
    <w:rsid w:val="00B4483E"/>
    <w:rsid w:val="00B44852"/>
    <w:rsid w:val="00B44BE9"/>
    <w:rsid w:val="00B451D4"/>
    <w:rsid w:val="00B46889"/>
    <w:rsid w:val="00B46F78"/>
    <w:rsid w:val="00B520F6"/>
    <w:rsid w:val="00B52C87"/>
    <w:rsid w:val="00B569DB"/>
    <w:rsid w:val="00B60F17"/>
    <w:rsid w:val="00B60F26"/>
    <w:rsid w:val="00B63E94"/>
    <w:rsid w:val="00B646BB"/>
    <w:rsid w:val="00B646EE"/>
    <w:rsid w:val="00B6707F"/>
    <w:rsid w:val="00B70335"/>
    <w:rsid w:val="00B735A3"/>
    <w:rsid w:val="00B744E1"/>
    <w:rsid w:val="00B80D5C"/>
    <w:rsid w:val="00B818A0"/>
    <w:rsid w:val="00B825B0"/>
    <w:rsid w:val="00B83043"/>
    <w:rsid w:val="00B836A7"/>
    <w:rsid w:val="00B8482B"/>
    <w:rsid w:val="00B85EB9"/>
    <w:rsid w:val="00B861A2"/>
    <w:rsid w:val="00B86350"/>
    <w:rsid w:val="00B86BA6"/>
    <w:rsid w:val="00B86D5A"/>
    <w:rsid w:val="00B931C6"/>
    <w:rsid w:val="00B9596A"/>
    <w:rsid w:val="00BA08D2"/>
    <w:rsid w:val="00BA1527"/>
    <w:rsid w:val="00BA25A7"/>
    <w:rsid w:val="00BA2C64"/>
    <w:rsid w:val="00BB0374"/>
    <w:rsid w:val="00BB2CB4"/>
    <w:rsid w:val="00BB3D0F"/>
    <w:rsid w:val="00BB5E0F"/>
    <w:rsid w:val="00BB6D25"/>
    <w:rsid w:val="00BC04F3"/>
    <w:rsid w:val="00BC386D"/>
    <w:rsid w:val="00BC5B49"/>
    <w:rsid w:val="00BC5FC6"/>
    <w:rsid w:val="00BD050A"/>
    <w:rsid w:val="00BD33FC"/>
    <w:rsid w:val="00BD3462"/>
    <w:rsid w:val="00BD3982"/>
    <w:rsid w:val="00BD7065"/>
    <w:rsid w:val="00BD723B"/>
    <w:rsid w:val="00BE5BE1"/>
    <w:rsid w:val="00BE642A"/>
    <w:rsid w:val="00BF1806"/>
    <w:rsid w:val="00BF30C9"/>
    <w:rsid w:val="00BF330E"/>
    <w:rsid w:val="00BF4026"/>
    <w:rsid w:val="00BF48AB"/>
    <w:rsid w:val="00BF6064"/>
    <w:rsid w:val="00BF7AC6"/>
    <w:rsid w:val="00BF7AFF"/>
    <w:rsid w:val="00C00169"/>
    <w:rsid w:val="00C01BE4"/>
    <w:rsid w:val="00C02011"/>
    <w:rsid w:val="00C04531"/>
    <w:rsid w:val="00C04C90"/>
    <w:rsid w:val="00C05224"/>
    <w:rsid w:val="00C059F4"/>
    <w:rsid w:val="00C07701"/>
    <w:rsid w:val="00C07A65"/>
    <w:rsid w:val="00C1099D"/>
    <w:rsid w:val="00C11A02"/>
    <w:rsid w:val="00C12850"/>
    <w:rsid w:val="00C156D1"/>
    <w:rsid w:val="00C20322"/>
    <w:rsid w:val="00C20D00"/>
    <w:rsid w:val="00C25282"/>
    <w:rsid w:val="00C25358"/>
    <w:rsid w:val="00C266DE"/>
    <w:rsid w:val="00C26F62"/>
    <w:rsid w:val="00C31F8D"/>
    <w:rsid w:val="00C32E06"/>
    <w:rsid w:val="00C3465F"/>
    <w:rsid w:val="00C40467"/>
    <w:rsid w:val="00C414E9"/>
    <w:rsid w:val="00C42309"/>
    <w:rsid w:val="00C42977"/>
    <w:rsid w:val="00C445A8"/>
    <w:rsid w:val="00C44C8E"/>
    <w:rsid w:val="00C4598E"/>
    <w:rsid w:val="00C459B3"/>
    <w:rsid w:val="00C45F19"/>
    <w:rsid w:val="00C45F2B"/>
    <w:rsid w:val="00C45F57"/>
    <w:rsid w:val="00C46CFB"/>
    <w:rsid w:val="00C51A40"/>
    <w:rsid w:val="00C54C1E"/>
    <w:rsid w:val="00C55C73"/>
    <w:rsid w:val="00C578B5"/>
    <w:rsid w:val="00C57A81"/>
    <w:rsid w:val="00C61512"/>
    <w:rsid w:val="00C6156C"/>
    <w:rsid w:val="00C70980"/>
    <w:rsid w:val="00C71956"/>
    <w:rsid w:val="00C71A76"/>
    <w:rsid w:val="00C72271"/>
    <w:rsid w:val="00C834F0"/>
    <w:rsid w:val="00C839B3"/>
    <w:rsid w:val="00C84DD9"/>
    <w:rsid w:val="00C90458"/>
    <w:rsid w:val="00C9153E"/>
    <w:rsid w:val="00C91D6A"/>
    <w:rsid w:val="00C92484"/>
    <w:rsid w:val="00C93F9A"/>
    <w:rsid w:val="00C95943"/>
    <w:rsid w:val="00C95A8A"/>
    <w:rsid w:val="00C965A4"/>
    <w:rsid w:val="00C96827"/>
    <w:rsid w:val="00C97A36"/>
    <w:rsid w:val="00CA0E6D"/>
    <w:rsid w:val="00CA49E5"/>
    <w:rsid w:val="00CA7B70"/>
    <w:rsid w:val="00CB22FB"/>
    <w:rsid w:val="00CB25A3"/>
    <w:rsid w:val="00CB29B0"/>
    <w:rsid w:val="00CB3D46"/>
    <w:rsid w:val="00CB5EC0"/>
    <w:rsid w:val="00CB5ECE"/>
    <w:rsid w:val="00CC1210"/>
    <w:rsid w:val="00CC2FDA"/>
    <w:rsid w:val="00CC69E2"/>
    <w:rsid w:val="00CC6F88"/>
    <w:rsid w:val="00CC781E"/>
    <w:rsid w:val="00CD12B0"/>
    <w:rsid w:val="00CD5D77"/>
    <w:rsid w:val="00CD79B0"/>
    <w:rsid w:val="00CE28AB"/>
    <w:rsid w:val="00CE3FB3"/>
    <w:rsid w:val="00CE5751"/>
    <w:rsid w:val="00CE74D7"/>
    <w:rsid w:val="00CE7884"/>
    <w:rsid w:val="00CE7A36"/>
    <w:rsid w:val="00CF002C"/>
    <w:rsid w:val="00CF27FE"/>
    <w:rsid w:val="00CF2970"/>
    <w:rsid w:val="00CF71D0"/>
    <w:rsid w:val="00D00913"/>
    <w:rsid w:val="00D01D11"/>
    <w:rsid w:val="00D067F6"/>
    <w:rsid w:val="00D0791E"/>
    <w:rsid w:val="00D12084"/>
    <w:rsid w:val="00D12135"/>
    <w:rsid w:val="00D13E5A"/>
    <w:rsid w:val="00D14273"/>
    <w:rsid w:val="00D14A1C"/>
    <w:rsid w:val="00D160CE"/>
    <w:rsid w:val="00D17120"/>
    <w:rsid w:val="00D171B5"/>
    <w:rsid w:val="00D22364"/>
    <w:rsid w:val="00D22886"/>
    <w:rsid w:val="00D2355E"/>
    <w:rsid w:val="00D23D63"/>
    <w:rsid w:val="00D34E79"/>
    <w:rsid w:val="00D36491"/>
    <w:rsid w:val="00D3674F"/>
    <w:rsid w:val="00D36D35"/>
    <w:rsid w:val="00D36DFF"/>
    <w:rsid w:val="00D4102F"/>
    <w:rsid w:val="00D43DBF"/>
    <w:rsid w:val="00D45F7B"/>
    <w:rsid w:val="00D575BE"/>
    <w:rsid w:val="00D622E8"/>
    <w:rsid w:val="00D646A8"/>
    <w:rsid w:val="00D65E8C"/>
    <w:rsid w:val="00D674AA"/>
    <w:rsid w:val="00D70AC1"/>
    <w:rsid w:val="00D72B24"/>
    <w:rsid w:val="00D739EE"/>
    <w:rsid w:val="00D74590"/>
    <w:rsid w:val="00D75B86"/>
    <w:rsid w:val="00D76A54"/>
    <w:rsid w:val="00D77E80"/>
    <w:rsid w:val="00D800BC"/>
    <w:rsid w:val="00D826AA"/>
    <w:rsid w:val="00D84AAE"/>
    <w:rsid w:val="00D853E9"/>
    <w:rsid w:val="00D86844"/>
    <w:rsid w:val="00D90995"/>
    <w:rsid w:val="00D91A30"/>
    <w:rsid w:val="00D92136"/>
    <w:rsid w:val="00D929E7"/>
    <w:rsid w:val="00D94562"/>
    <w:rsid w:val="00D950B1"/>
    <w:rsid w:val="00D974F1"/>
    <w:rsid w:val="00DA0B5E"/>
    <w:rsid w:val="00DA5FDD"/>
    <w:rsid w:val="00DA6C7D"/>
    <w:rsid w:val="00DA6D06"/>
    <w:rsid w:val="00DB078C"/>
    <w:rsid w:val="00DB27D2"/>
    <w:rsid w:val="00DB7108"/>
    <w:rsid w:val="00DC0076"/>
    <w:rsid w:val="00DC070F"/>
    <w:rsid w:val="00DC1270"/>
    <w:rsid w:val="00DC1FF5"/>
    <w:rsid w:val="00DC2DB2"/>
    <w:rsid w:val="00DC583D"/>
    <w:rsid w:val="00DD13AD"/>
    <w:rsid w:val="00DD300E"/>
    <w:rsid w:val="00DD4895"/>
    <w:rsid w:val="00DD4B13"/>
    <w:rsid w:val="00DD4C67"/>
    <w:rsid w:val="00DD5606"/>
    <w:rsid w:val="00DE51EC"/>
    <w:rsid w:val="00DF0583"/>
    <w:rsid w:val="00DF60CE"/>
    <w:rsid w:val="00E030FC"/>
    <w:rsid w:val="00E041D7"/>
    <w:rsid w:val="00E04C31"/>
    <w:rsid w:val="00E14575"/>
    <w:rsid w:val="00E15347"/>
    <w:rsid w:val="00E247B6"/>
    <w:rsid w:val="00E24C3B"/>
    <w:rsid w:val="00E2527F"/>
    <w:rsid w:val="00E26280"/>
    <w:rsid w:val="00E27759"/>
    <w:rsid w:val="00E303E8"/>
    <w:rsid w:val="00E31B4B"/>
    <w:rsid w:val="00E31B5C"/>
    <w:rsid w:val="00E338ED"/>
    <w:rsid w:val="00E33A34"/>
    <w:rsid w:val="00E35AA6"/>
    <w:rsid w:val="00E361D8"/>
    <w:rsid w:val="00E379D8"/>
    <w:rsid w:val="00E42FA6"/>
    <w:rsid w:val="00E43AFE"/>
    <w:rsid w:val="00E4446A"/>
    <w:rsid w:val="00E44506"/>
    <w:rsid w:val="00E553A3"/>
    <w:rsid w:val="00E5630D"/>
    <w:rsid w:val="00E5643E"/>
    <w:rsid w:val="00E613CC"/>
    <w:rsid w:val="00E644E8"/>
    <w:rsid w:val="00E66632"/>
    <w:rsid w:val="00E674D2"/>
    <w:rsid w:val="00E705DD"/>
    <w:rsid w:val="00E72463"/>
    <w:rsid w:val="00E7276A"/>
    <w:rsid w:val="00E73941"/>
    <w:rsid w:val="00E74FCF"/>
    <w:rsid w:val="00E76BBD"/>
    <w:rsid w:val="00E8180C"/>
    <w:rsid w:val="00E826B1"/>
    <w:rsid w:val="00E82755"/>
    <w:rsid w:val="00E86620"/>
    <w:rsid w:val="00E87BC1"/>
    <w:rsid w:val="00E915B7"/>
    <w:rsid w:val="00E9196F"/>
    <w:rsid w:val="00E9276F"/>
    <w:rsid w:val="00E95C0C"/>
    <w:rsid w:val="00EA0795"/>
    <w:rsid w:val="00EA0D95"/>
    <w:rsid w:val="00EA36CD"/>
    <w:rsid w:val="00EA525F"/>
    <w:rsid w:val="00EA5886"/>
    <w:rsid w:val="00EB026F"/>
    <w:rsid w:val="00EB0ED6"/>
    <w:rsid w:val="00EB63E4"/>
    <w:rsid w:val="00EC48B3"/>
    <w:rsid w:val="00EC5353"/>
    <w:rsid w:val="00EC5D48"/>
    <w:rsid w:val="00EE526B"/>
    <w:rsid w:val="00EF55E5"/>
    <w:rsid w:val="00F037EC"/>
    <w:rsid w:val="00F03E0B"/>
    <w:rsid w:val="00F03FAF"/>
    <w:rsid w:val="00F048B3"/>
    <w:rsid w:val="00F04ABF"/>
    <w:rsid w:val="00F06867"/>
    <w:rsid w:val="00F06ED8"/>
    <w:rsid w:val="00F07C3D"/>
    <w:rsid w:val="00F11238"/>
    <w:rsid w:val="00F11660"/>
    <w:rsid w:val="00F14EFE"/>
    <w:rsid w:val="00F16D4F"/>
    <w:rsid w:val="00F207B4"/>
    <w:rsid w:val="00F22DA0"/>
    <w:rsid w:val="00F23D14"/>
    <w:rsid w:val="00F25861"/>
    <w:rsid w:val="00F316DD"/>
    <w:rsid w:val="00F320D2"/>
    <w:rsid w:val="00F32179"/>
    <w:rsid w:val="00F375BD"/>
    <w:rsid w:val="00F40637"/>
    <w:rsid w:val="00F43BDC"/>
    <w:rsid w:val="00F4612D"/>
    <w:rsid w:val="00F537F3"/>
    <w:rsid w:val="00F55781"/>
    <w:rsid w:val="00F55A39"/>
    <w:rsid w:val="00F55CD1"/>
    <w:rsid w:val="00F6088B"/>
    <w:rsid w:val="00F619EA"/>
    <w:rsid w:val="00F63003"/>
    <w:rsid w:val="00F63568"/>
    <w:rsid w:val="00F647C2"/>
    <w:rsid w:val="00F65152"/>
    <w:rsid w:val="00F668E4"/>
    <w:rsid w:val="00F714E8"/>
    <w:rsid w:val="00F71546"/>
    <w:rsid w:val="00F725AB"/>
    <w:rsid w:val="00F759E4"/>
    <w:rsid w:val="00F76CF0"/>
    <w:rsid w:val="00F77DB1"/>
    <w:rsid w:val="00F81584"/>
    <w:rsid w:val="00F819A7"/>
    <w:rsid w:val="00F824E2"/>
    <w:rsid w:val="00F83FA0"/>
    <w:rsid w:val="00F87565"/>
    <w:rsid w:val="00F93800"/>
    <w:rsid w:val="00F97569"/>
    <w:rsid w:val="00F97643"/>
    <w:rsid w:val="00FA2185"/>
    <w:rsid w:val="00FA246B"/>
    <w:rsid w:val="00FB06DE"/>
    <w:rsid w:val="00FB3C0C"/>
    <w:rsid w:val="00FB572D"/>
    <w:rsid w:val="00FB6455"/>
    <w:rsid w:val="00FB794B"/>
    <w:rsid w:val="00FB7D9E"/>
    <w:rsid w:val="00FC04AB"/>
    <w:rsid w:val="00FC25B7"/>
    <w:rsid w:val="00FC585F"/>
    <w:rsid w:val="00FC741F"/>
    <w:rsid w:val="00FC7EAE"/>
    <w:rsid w:val="00FD11A9"/>
    <w:rsid w:val="00FD2056"/>
    <w:rsid w:val="00FD2778"/>
    <w:rsid w:val="00FD3071"/>
    <w:rsid w:val="00FD3F2B"/>
    <w:rsid w:val="00FD4EB2"/>
    <w:rsid w:val="00FD644F"/>
    <w:rsid w:val="00FD6EC6"/>
    <w:rsid w:val="00FD7360"/>
    <w:rsid w:val="00FD7638"/>
    <w:rsid w:val="00FE1E24"/>
    <w:rsid w:val="00FE3C29"/>
    <w:rsid w:val="00FE4086"/>
    <w:rsid w:val="00FE5160"/>
    <w:rsid w:val="00FE5F97"/>
    <w:rsid w:val="00FF2D7F"/>
    <w:rsid w:val="00FF3F96"/>
    <w:rsid w:val="00FF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48AAA3"/>
  <w15:docId w15:val="{858CE6BA-98E9-4592-A6D4-E67E1621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198"/>
    <w:pPr>
      <w:tabs>
        <w:tab w:val="left" w:pos="2842"/>
      </w:tabs>
      <w:spacing w:before="120" w:after="120"/>
    </w:pPr>
    <w:rPr>
      <w:rFonts w:ascii="Arial" w:hAnsi="Arial" w:cs="Arial"/>
      <w:bCs/>
      <w:iCs/>
      <w:lang w:val="en-CA"/>
    </w:rPr>
  </w:style>
  <w:style w:type="paragraph" w:styleId="Heading1">
    <w:name w:val="heading 1"/>
    <w:basedOn w:val="Normal"/>
    <w:next w:val="Normal"/>
    <w:autoRedefine/>
    <w:qFormat/>
    <w:rsid w:val="00BD33FC"/>
    <w:pPr>
      <w:keepNext/>
      <w:outlineLvl w:val="0"/>
    </w:pPr>
    <w:rPr>
      <w:b/>
      <w:bCs w:val="0"/>
      <w:smallCaps/>
      <w:kern w:val="32"/>
      <w:sz w:val="32"/>
      <w:szCs w:val="32"/>
    </w:rPr>
  </w:style>
  <w:style w:type="paragraph" w:styleId="Heading2">
    <w:name w:val="heading 2"/>
    <w:basedOn w:val="Normal"/>
    <w:next w:val="Normal"/>
    <w:autoRedefine/>
    <w:qFormat/>
    <w:rsid w:val="00C839B3"/>
    <w:pPr>
      <w:keepNext/>
      <w:jc w:val="center"/>
      <w:outlineLvl w:val="1"/>
    </w:pPr>
    <w:rPr>
      <w:rFonts w:ascii="Arial Bold" w:hAnsi="Arial Bold"/>
      <w:b/>
      <w:bCs w:val="0"/>
      <w:iCs w:val="0"/>
      <w:smallCaps/>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1C22"/>
    <w:pPr>
      <w:tabs>
        <w:tab w:val="center" w:pos="4320"/>
        <w:tab w:val="right" w:pos="8640"/>
      </w:tabs>
      <w:spacing w:before="0" w:after="0"/>
      <w:jc w:val="right"/>
    </w:pPr>
  </w:style>
  <w:style w:type="paragraph" w:styleId="Footer">
    <w:name w:val="footer"/>
    <w:basedOn w:val="Normal"/>
    <w:rsid w:val="00047CC0"/>
    <w:pPr>
      <w:tabs>
        <w:tab w:val="center" w:pos="4320"/>
        <w:tab w:val="right" w:pos="8640"/>
      </w:tabs>
    </w:pPr>
  </w:style>
  <w:style w:type="paragraph" w:styleId="Title">
    <w:name w:val="Title"/>
    <w:basedOn w:val="Normal"/>
    <w:qFormat/>
    <w:rsid w:val="00CB5EC0"/>
    <w:pPr>
      <w:spacing w:before="240" w:after="60"/>
      <w:jc w:val="center"/>
      <w:outlineLvl w:val="0"/>
    </w:pPr>
    <w:rPr>
      <w:b/>
      <w:bCs w:val="0"/>
      <w:kern w:val="28"/>
      <w:sz w:val="40"/>
      <w:szCs w:val="32"/>
    </w:rPr>
  </w:style>
  <w:style w:type="paragraph" w:customStyle="1" w:styleId="Tableau">
    <w:name w:val="Tableau"/>
    <w:basedOn w:val="Header"/>
    <w:rsid w:val="005E390F"/>
    <w:pPr>
      <w:tabs>
        <w:tab w:val="clear" w:pos="4320"/>
        <w:tab w:val="clear" w:pos="8640"/>
      </w:tabs>
      <w:spacing w:before="60" w:after="60"/>
    </w:pPr>
    <w:rPr>
      <w:rFonts w:ascii="Times New Roman" w:hAnsi="Times New Roman"/>
      <w:sz w:val="18"/>
      <w:lang w:eastAsia="fr-FR"/>
    </w:rPr>
  </w:style>
  <w:style w:type="table" w:styleId="TableGrid">
    <w:name w:val="Table Grid"/>
    <w:basedOn w:val="TableNormal"/>
    <w:rsid w:val="00A02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1125"/>
  </w:style>
  <w:style w:type="paragraph" w:styleId="TOC1">
    <w:name w:val="toc 1"/>
    <w:basedOn w:val="Normal"/>
    <w:next w:val="Normal"/>
    <w:autoRedefine/>
    <w:semiHidden/>
    <w:rsid w:val="002777E1"/>
    <w:pPr>
      <w:tabs>
        <w:tab w:val="clear" w:pos="2842"/>
        <w:tab w:val="right" w:leader="dot" w:pos="9926"/>
      </w:tabs>
    </w:pPr>
    <w:rPr>
      <w:b/>
      <w:caps/>
    </w:rPr>
  </w:style>
  <w:style w:type="character" w:styleId="Hyperlink">
    <w:name w:val="Hyperlink"/>
    <w:rsid w:val="00291125"/>
    <w:rPr>
      <w:color w:val="0000FF"/>
      <w:u w:val="single"/>
    </w:rPr>
  </w:style>
  <w:style w:type="character" w:customStyle="1" w:styleId="ToddSauv">
    <w:name w:val="Todd Sauvé"/>
    <w:semiHidden/>
    <w:rsid w:val="00FB794B"/>
    <w:rPr>
      <w:rFonts w:ascii="Arial" w:hAnsi="Arial" w:cs="Arial"/>
      <w:b w:val="0"/>
      <w:bCs w:val="0"/>
      <w:i w:val="0"/>
      <w:iCs w:val="0"/>
      <w:strike w:val="0"/>
      <w:color w:val="000080"/>
      <w:sz w:val="20"/>
      <w:szCs w:val="20"/>
      <w:u w:val="none"/>
    </w:rPr>
  </w:style>
  <w:style w:type="paragraph" w:customStyle="1" w:styleId="TOC">
    <w:name w:val="TOC"/>
    <w:basedOn w:val="Normal"/>
    <w:rsid w:val="000E62B7"/>
    <w:pPr>
      <w:spacing w:after="240"/>
      <w:jc w:val="center"/>
    </w:pPr>
    <w:rPr>
      <w:b/>
      <w:caps/>
      <w:sz w:val="32"/>
    </w:rPr>
  </w:style>
  <w:style w:type="paragraph" w:styleId="TOC2">
    <w:name w:val="toc 2"/>
    <w:basedOn w:val="Normal"/>
    <w:next w:val="Normal"/>
    <w:autoRedefine/>
    <w:semiHidden/>
    <w:rsid w:val="002777E1"/>
    <w:pPr>
      <w:tabs>
        <w:tab w:val="clear" w:pos="2842"/>
      </w:tabs>
      <w:ind w:left="202"/>
    </w:pPr>
    <w:rPr>
      <w:smallCaps/>
    </w:rPr>
  </w:style>
  <w:style w:type="paragraph" w:customStyle="1" w:styleId="DiagramTitle">
    <w:name w:val="Diagram Title"/>
    <w:basedOn w:val="Normal"/>
    <w:rsid w:val="001E528D"/>
    <w:pPr>
      <w:jc w:val="center"/>
    </w:pPr>
    <w:rPr>
      <w:b/>
    </w:rPr>
  </w:style>
  <w:style w:type="paragraph" w:customStyle="1" w:styleId="TableTextBold">
    <w:name w:val="Table Text Bold"/>
    <w:basedOn w:val="Normal"/>
    <w:rsid w:val="009B1664"/>
    <w:rPr>
      <w:b/>
    </w:rPr>
  </w:style>
  <w:style w:type="paragraph" w:customStyle="1" w:styleId="FooterRight">
    <w:name w:val="Footer Right"/>
    <w:basedOn w:val="Footer"/>
    <w:rsid w:val="00885DB7"/>
    <w:pPr>
      <w:jc w:val="right"/>
    </w:pPr>
  </w:style>
  <w:style w:type="paragraph" w:customStyle="1" w:styleId="HeadingTitle">
    <w:name w:val="Heading Title"/>
    <w:basedOn w:val="Normal"/>
    <w:rsid w:val="00885DB7"/>
    <w:pPr>
      <w:jc w:val="center"/>
    </w:pPr>
    <w:rPr>
      <w:rFonts w:ascii="Arial Bold" w:hAnsi="Arial Bold"/>
      <w:b/>
      <w:sz w:val="48"/>
    </w:rPr>
  </w:style>
  <w:style w:type="paragraph" w:customStyle="1" w:styleId="Contactinfo">
    <w:name w:val="Contact info"/>
    <w:basedOn w:val="Normal"/>
    <w:rsid w:val="003E5333"/>
    <w:rPr>
      <w:sz w:val="16"/>
    </w:rPr>
  </w:style>
  <w:style w:type="character" w:styleId="CommentReference">
    <w:name w:val="annotation reference"/>
    <w:semiHidden/>
    <w:rsid w:val="00392C39"/>
    <w:rPr>
      <w:sz w:val="16"/>
      <w:szCs w:val="16"/>
    </w:rPr>
  </w:style>
  <w:style w:type="paragraph" w:styleId="CommentText">
    <w:name w:val="annotation text"/>
    <w:basedOn w:val="Normal"/>
    <w:semiHidden/>
    <w:rsid w:val="00392C39"/>
  </w:style>
  <w:style w:type="paragraph" w:styleId="BalloonText">
    <w:name w:val="Balloon Text"/>
    <w:basedOn w:val="Normal"/>
    <w:semiHidden/>
    <w:rsid w:val="00392C39"/>
    <w:rPr>
      <w:rFonts w:ascii="Tahoma" w:hAnsi="Tahoma" w:cs="Tahoma"/>
      <w:sz w:val="16"/>
      <w:szCs w:val="16"/>
    </w:rPr>
  </w:style>
  <w:style w:type="paragraph" w:styleId="CommentSubject">
    <w:name w:val="annotation subject"/>
    <w:basedOn w:val="CommentText"/>
    <w:next w:val="CommentText"/>
    <w:semiHidden/>
    <w:rsid w:val="00905D33"/>
    <w:rPr>
      <w:b/>
      <w:bCs w:val="0"/>
    </w:rPr>
  </w:style>
  <w:style w:type="paragraph" w:customStyle="1" w:styleId="Bullet1">
    <w:name w:val="Bullet 1"/>
    <w:basedOn w:val="Normal"/>
    <w:rsid w:val="00AD4E00"/>
    <w:pPr>
      <w:numPr>
        <w:numId w:val="44"/>
      </w:numPr>
    </w:pPr>
  </w:style>
  <w:style w:type="paragraph" w:customStyle="1" w:styleId="StyleHeadingTitleSmallcaps">
    <w:name w:val="Style Heading Title + Small caps"/>
    <w:basedOn w:val="HeadingTitle"/>
    <w:rsid w:val="00A96E07"/>
    <w:rPr>
      <w:iCs w:val="0"/>
      <w:smallCaps/>
      <w:kern w:val="32"/>
    </w:rPr>
  </w:style>
  <w:style w:type="character" w:customStyle="1" w:styleId="StyleBold">
    <w:name w:val="Style Bold"/>
    <w:rsid w:val="00A96E07"/>
    <w:rPr>
      <w:b/>
    </w:rPr>
  </w:style>
  <w:style w:type="paragraph" w:customStyle="1" w:styleId="Style1">
    <w:name w:val="Style1"/>
    <w:basedOn w:val="Normal"/>
    <w:rsid w:val="00A96E07"/>
    <w:pPr>
      <w:jc w:val="center"/>
    </w:pPr>
  </w:style>
  <w:style w:type="paragraph" w:customStyle="1" w:styleId="Titles">
    <w:name w:val="Titles"/>
    <w:basedOn w:val="Normal"/>
    <w:autoRedefine/>
    <w:rsid w:val="00A96E07"/>
    <w:rPr>
      <w:b/>
    </w:rPr>
  </w:style>
  <w:style w:type="character" w:customStyle="1" w:styleId="HeaderChar">
    <w:name w:val="Header Char"/>
    <w:link w:val="Header"/>
    <w:uiPriority w:val="99"/>
    <w:rsid w:val="00BB6D25"/>
    <w:rPr>
      <w:rFonts w:ascii="Arial" w:hAnsi="Arial" w:cs="Arial"/>
      <w:bCs/>
      <w:iCs/>
      <w:lang w:val="en-CA"/>
    </w:rPr>
  </w:style>
  <w:style w:type="character" w:styleId="FollowedHyperlink">
    <w:name w:val="FollowedHyperlink"/>
    <w:basedOn w:val="DefaultParagraphFont"/>
    <w:semiHidden/>
    <w:unhideWhenUsed/>
    <w:rsid w:val="00E73941"/>
    <w:rPr>
      <w:color w:val="800080" w:themeColor="followedHyperlink"/>
      <w:u w:val="single"/>
    </w:rPr>
  </w:style>
  <w:style w:type="paragraph" w:styleId="ListParagraph">
    <w:name w:val="List Paragraph"/>
    <w:basedOn w:val="Normal"/>
    <w:uiPriority w:val="34"/>
    <w:qFormat/>
    <w:rsid w:val="00654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9244">
      <w:bodyDiv w:val="1"/>
      <w:marLeft w:val="0"/>
      <w:marRight w:val="0"/>
      <w:marTop w:val="0"/>
      <w:marBottom w:val="0"/>
      <w:divBdr>
        <w:top w:val="none" w:sz="0" w:space="0" w:color="auto"/>
        <w:left w:val="none" w:sz="0" w:space="0" w:color="auto"/>
        <w:bottom w:val="none" w:sz="0" w:space="0" w:color="auto"/>
        <w:right w:val="none" w:sz="0" w:space="0" w:color="auto"/>
      </w:divBdr>
    </w:div>
    <w:div w:id="599141296">
      <w:bodyDiv w:val="1"/>
      <w:marLeft w:val="0"/>
      <w:marRight w:val="0"/>
      <w:marTop w:val="0"/>
      <w:marBottom w:val="0"/>
      <w:divBdr>
        <w:top w:val="none" w:sz="0" w:space="0" w:color="auto"/>
        <w:left w:val="none" w:sz="0" w:space="0" w:color="auto"/>
        <w:bottom w:val="none" w:sz="0" w:space="0" w:color="auto"/>
        <w:right w:val="none" w:sz="0" w:space="0" w:color="auto"/>
      </w:divBdr>
    </w:div>
    <w:div w:id="1659529246">
      <w:bodyDiv w:val="1"/>
      <w:marLeft w:val="0"/>
      <w:marRight w:val="0"/>
      <w:marTop w:val="0"/>
      <w:marBottom w:val="0"/>
      <w:divBdr>
        <w:top w:val="none" w:sz="0" w:space="0" w:color="auto"/>
        <w:left w:val="none" w:sz="0" w:space="0" w:color="auto"/>
        <w:bottom w:val="none" w:sz="0" w:space="0" w:color="auto"/>
        <w:right w:val="none" w:sz="0" w:space="0" w:color="auto"/>
      </w:divBdr>
    </w:div>
    <w:div w:id="196700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9CB33-1D9C-46F1-A552-1BF69A460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8765</CharactersWithSpaces>
  <SharedDoc>false</SharedDoc>
  <HLinks>
    <vt:vector size="30" baseType="variant">
      <vt:variant>
        <vt:i4>5898287</vt:i4>
      </vt:variant>
      <vt:variant>
        <vt:i4>102</vt:i4>
      </vt:variant>
      <vt:variant>
        <vt:i4>0</vt:i4>
      </vt:variant>
      <vt:variant>
        <vt:i4>5</vt:i4>
      </vt:variant>
      <vt:variant>
        <vt:lpwstr>http://www.ocio.gov.nl.ca/ocio/pmo/project_closure_report_template.DOC</vt:lpwstr>
      </vt:variant>
      <vt:variant>
        <vt:lpwstr/>
      </vt:variant>
      <vt:variant>
        <vt:i4>6160443</vt:i4>
      </vt:variant>
      <vt:variant>
        <vt:i4>99</vt:i4>
      </vt:variant>
      <vt:variant>
        <vt:i4>0</vt:i4>
      </vt:variant>
      <vt:variant>
        <vt:i4>5</vt:i4>
      </vt:variant>
      <vt:variant>
        <vt:lpwstr>mailto:OCIOISC@gov.nl.ca</vt:lpwstr>
      </vt:variant>
      <vt:variant>
        <vt:lpwstr/>
      </vt:variant>
      <vt:variant>
        <vt:i4>6815772</vt:i4>
      </vt:variant>
      <vt:variant>
        <vt:i4>96</vt:i4>
      </vt:variant>
      <vt:variant>
        <vt:i4>0</vt:i4>
      </vt:variant>
      <vt:variant>
        <vt:i4>5</vt:i4>
      </vt:variant>
      <vt:variant>
        <vt:lpwstr>mailto:ADChange@gov.nl.ca</vt:lpwstr>
      </vt:variant>
      <vt:variant>
        <vt:lpwstr/>
      </vt:variant>
      <vt:variant>
        <vt:i4>6815772</vt:i4>
      </vt:variant>
      <vt:variant>
        <vt:i4>81</vt:i4>
      </vt:variant>
      <vt:variant>
        <vt:i4>0</vt:i4>
      </vt:variant>
      <vt:variant>
        <vt:i4>5</vt:i4>
      </vt:variant>
      <vt:variant>
        <vt:lpwstr>mailto:ADChange@gov.nl.ca</vt:lpwstr>
      </vt:variant>
      <vt:variant>
        <vt:lpwstr/>
      </vt:variant>
      <vt:variant>
        <vt:i4>2752520</vt:i4>
      </vt:variant>
      <vt:variant>
        <vt:i4>0</vt:i4>
      </vt:variant>
      <vt:variant>
        <vt:i4>0</vt:i4>
      </vt:variant>
      <vt:variant>
        <vt:i4>5</vt:i4>
      </vt:variant>
      <vt:variant>
        <vt:lpwstr>mailto:OCIO-PMO@gov.nl.ca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creator>William Melay</dc:creator>
  <dc:description>2.3 - Incorporating feedback from ATG team_x000d_
2.4 - Updated to reflect comment additions from ATG</dc:description>
  <cp:lastModifiedBy>Nadia Mokhireva</cp:lastModifiedBy>
  <cp:revision>26</cp:revision>
  <cp:lastPrinted>2011-05-17T16:59:00Z</cp:lastPrinted>
  <dcterms:created xsi:type="dcterms:W3CDTF">2018-04-03T17:43:00Z</dcterms:created>
  <dcterms:modified xsi:type="dcterms:W3CDTF">2020-03-29T23:53:00Z</dcterms:modified>
</cp:coreProperties>
</file>